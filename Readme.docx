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0E1A" w:rsidRDefault="009B41A5">
      <w:pPr>
        <w:pStyle w:val="Title"/>
      </w:pPr>
      <w:r>
        <w:t>National Criminals Database</w:t>
      </w:r>
    </w:p>
    <w:p w:rsidR="00750E1A" w:rsidRDefault="009B41A5" w:rsidP="009B41A5">
      <w:pPr>
        <w:pStyle w:val="Heading1"/>
        <w:pBdr>
          <w:top w:val="single" w:sz="24" w:space="1" w:color="099BDD" w:themeColor="text2"/>
        </w:pBdr>
      </w:pPr>
      <w:r>
        <w:t>Source Code</w:t>
      </w:r>
    </w:p>
    <w:p w:rsidR="009B41A5" w:rsidRDefault="009B41A5" w:rsidP="009B41A5">
      <w:pPr>
        <w:pStyle w:val="ListParagraph"/>
        <w:numPr>
          <w:ilvl w:val="0"/>
          <w:numId w:val="5"/>
        </w:numPr>
      </w:pPr>
      <w:hyperlink r:id="rId9" w:history="1">
        <w:r w:rsidRPr="002F4A46">
          <w:rPr>
            <w:rStyle w:val="Hyperlink"/>
          </w:rPr>
          <w:t>https://github.com/aukgit/National-Criminals-Database</w:t>
        </w:r>
      </w:hyperlink>
      <w:r>
        <w:t xml:space="preserve"> </w:t>
      </w:r>
    </w:p>
    <w:p w:rsidR="009B41A5" w:rsidRDefault="009B41A5" w:rsidP="009B41A5">
      <w:pPr>
        <w:pStyle w:val="ListParagraph"/>
        <w:numPr>
          <w:ilvl w:val="0"/>
          <w:numId w:val="5"/>
        </w:numPr>
      </w:pPr>
      <w:r>
        <w:t xml:space="preserve">All the completed tasks: </w:t>
      </w:r>
      <w:hyperlink r:id="rId10" w:history="1">
        <w:r w:rsidRPr="002F4A46">
          <w:rPr>
            <w:rStyle w:val="Hyperlink"/>
          </w:rPr>
          <w:t>https://github.com/aukgit/National-Criminals-Database/issues?q=is%3Aissue+is%3Aclosed</w:t>
        </w:r>
      </w:hyperlink>
      <w:r>
        <w:t xml:space="preserve"> </w:t>
      </w:r>
    </w:p>
    <w:p w:rsidR="009B41A5" w:rsidRDefault="009B41A5" w:rsidP="009B41A5">
      <w:pPr>
        <w:pStyle w:val="ListParagraph"/>
        <w:numPr>
          <w:ilvl w:val="0"/>
          <w:numId w:val="5"/>
        </w:numPr>
      </w:pPr>
      <w:r>
        <w:t xml:space="preserve">10 Errors : </w:t>
      </w:r>
      <w:hyperlink r:id="rId11" w:history="1">
        <w:r w:rsidRPr="002F4A46">
          <w:rPr>
            <w:rStyle w:val="Hyperlink"/>
          </w:rPr>
          <w:t>https://github.com/aukgit/National-Criminals-Database/tree/2e744d8071a1edee51a5e1204adf1a49df13531a</w:t>
        </w:r>
      </w:hyperlink>
      <w:r>
        <w:t xml:space="preserve"> </w:t>
      </w:r>
    </w:p>
    <w:p w:rsidR="009B41A5" w:rsidRPr="009B41A5" w:rsidRDefault="009B41A5" w:rsidP="009B41A5">
      <w:pPr>
        <w:pStyle w:val="ListParagraph"/>
        <w:numPr>
          <w:ilvl w:val="0"/>
          <w:numId w:val="5"/>
        </w:numPr>
      </w:pPr>
      <w:r>
        <w:t xml:space="preserve">Additional Implementations : </w:t>
      </w:r>
      <w:hyperlink r:id="rId12" w:history="1">
        <w:r w:rsidRPr="002F4A46">
          <w:rPr>
            <w:rStyle w:val="Hyperlink"/>
          </w:rPr>
          <w:t>https://github.com/aukgit/National-Criminals-Database/tree/582c6b127286a516182e235be525b75b788919a3</w:t>
        </w:r>
      </w:hyperlink>
      <w:r>
        <w:t xml:space="preserve"> </w:t>
      </w:r>
    </w:p>
    <w:p w:rsidR="009B41A5" w:rsidRDefault="009B41A5" w:rsidP="009B41A5">
      <w:pPr>
        <w:pStyle w:val="Heading1"/>
        <w:pBdr>
          <w:top w:val="single" w:sz="24" w:space="1" w:color="099BDD" w:themeColor="text2"/>
        </w:pBdr>
      </w:pPr>
      <w:r>
        <w:t>To Run the Project</w:t>
      </w:r>
    </w:p>
    <w:p w:rsidR="009B41A5" w:rsidRDefault="009B41A5" w:rsidP="009B41A5">
      <w:pPr>
        <w:pStyle w:val="ListParagraph"/>
        <w:numPr>
          <w:ilvl w:val="0"/>
          <w:numId w:val="4"/>
        </w:numPr>
      </w:pPr>
      <w:r>
        <w:t>By opening the “</w:t>
      </w:r>
      <w:r w:rsidRPr="009B41A5">
        <w:t>Source</w:t>
      </w:r>
      <w:r>
        <w:t>\NCD.sln” project and running the NCD project as startup should work just fine.</w:t>
      </w:r>
    </w:p>
    <w:p w:rsidR="009B41A5" w:rsidRDefault="009B41A5" w:rsidP="009B41A5">
      <w:pPr>
        <w:pStyle w:val="ListParagraph"/>
        <w:numPr>
          <w:ilvl w:val="0"/>
          <w:numId w:val="4"/>
        </w:numPr>
      </w:pPr>
      <w:r>
        <w:t xml:space="preserve">Emails are also configured in the system, however if required to reconfigure then </w:t>
      </w:r>
    </w:p>
    <w:p w:rsidR="009B41A5" w:rsidRDefault="009B41A5" w:rsidP="009B41A5">
      <w:pPr>
        <w:pStyle w:val="ListParagraph"/>
        <w:numPr>
          <w:ilvl w:val="1"/>
          <w:numId w:val="4"/>
        </w:numPr>
      </w:pPr>
      <w:r>
        <w:t>Open “</w:t>
      </w:r>
      <w:r w:rsidRPr="009B41A5">
        <w:t>Source\NCD</w:t>
      </w:r>
      <w:r>
        <w:t>\</w:t>
      </w:r>
      <w:proofErr w:type="spellStart"/>
      <w:r>
        <w:t>Web.config</w:t>
      </w:r>
      <w:proofErr w:type="spellEnd"/>
      <w:r>
        <w:t>” and then change ‘</w:t>
      </w:r>
      <w:proofErr w:type="spellStart"/>
      <w:r w:rsidRPr="009B41A5">
        <w:t>MailHostingServer</w:t>
      </w:r>
      <w:proofErr w:type="spellEnd"/>
      <w:r>
        <w:t>’,’</w:t>
      </w:r>
      <w:r w:rsidRPr="009B41A5">
        <w:t xml:space="preserve"> </w:t>
      </w:r>
      <w:proofErr w:type="spellStart"/>
      <w:r w:rsidRPr="009B41A5">
        <w:t>MailingPort</w:t>
      </w:r>
      <w:proofErr w:type="spellEnd"/>
      <w:r>
        <w:t>’ ,’</w:t>
      </w:r>
      <w:r w:rsidRPr="009B41A5">
        <w:t xml:space="preserve"> </w:t>
      </w:r>
      <w:proofErr w:type="spellStart"/>
      <w:r w:rsidRPr="009B41A5">
        <w:t>MailSender</w:t>
      </w:r>
      <w:proofErr w:type="spellEnd"/>
      <w:r>
        <w:t>’, ‘</w:t>
      </w:r>
      <w:proofErr w:type="spellStart"/>
      <w:r w:rsidRPr="009B41A5">
        <w:t>MailSenderEncryptedPassword</w:t>
      </w:r>
      <w:proofErr w:type="spellEnd"/>
      <w:r>
        <w:t>’,’</w:t>
      </w:r>
      <w:r w:rsidRPr="009B41A5">
        <w:t xml:space="preserve"> </w:t>
      </w:r>
      <w:proofErr w:type="spellStart"/>
      <w:r w:rsidRPr="009B41A5">
        <w:t>EncryptedPassPhrase</w:t>
      </w:r>
      <w:proofErr w:type="spellEnd"/>
      <w:r>
        <w:t>’,’</w:t>
      </w:r>
      <w:r w:rsidRPr="009B41A5">
        <w:t xml:space="preserve"> </w:t>
      </w:r>
      <w:proofErr w:type="spellStart"/>
      <w:r w:rsidRPr="009B41A5">
        <w:t>enableSSL</w:t>
      </w:r>
      <w:proofErr w:type="spellEnd"/>
      <w:r>
        <w:t>’;</w:t>
      </w:r>
    </w:p>
    <w:p w:rsidR="00785BE4" w:rsidRDefault="009B41A5" w:rsidP="00785BE4">
      <w:pPr>
        <w:pStyle w:val="ListParagraph"/>
        <w:numPr>
          <w:ilvl w:val="1"/>
          <w:numId w:val="4"/>
        </w:numPr>
      </w:pPr>
      <w:r>
        <w:t xml:space="preserve">To get the encrypted password, please set </w:t>
      </w:r>
      <w:r w:rsidR="00785BE4">
        <w:t>“</w:t>
      </w:r>
      <w:proofErr w:type="spellStart"/>
      <w:r w:rsidR="00785BE4" w:rsidRPr="00785BE4">
        <w:t>PasswordEncrypt</w:t>
      </w:r>
      <w:r w:rsidR="00785BE4">
        <w:t>.csproj</w:t>
      </w:r>
      <w:proofErr w:type="spellEnd"/>
      <w:r w:rsidR="00785BE4">
        <w:t>” or “</w:t>
      </w:r>
      <w:proofErr w:type="spellStart"/>
      <w:r w:rsidR="00785BE4" w:rsidRPr="00785BE4">
        <w:t>PasswordEncrypt</w:t>
      </w:r>
      <w:proofErr w:type="spellEnd"/>
      <w:r w:rsidR="00785BE4">
        <w:t>” project as startup project.</w:t>
      </w:r>
    </w:p>
    <w:p w:rsidR="009B41A5" w:rsidRDefault="00785BE4" w:rsidP="00785BE4">
      <w:pPr>
        <w:pStyle w:val="ListParagraph"/>
        <w:numPr>
          <w:ilvl w:val="1"/>
          <w:numId w:val="4"/>
        </w:numPr>
      </w:pPr>
      <w:r>
        <w:t>Or we can also run the executable file “</w:t>
      </w:r>
      <w:r w:rsidRPr="00785BE4">
        <w:t>Source\</w:t>
      </w:r>
      <w:proofErr w:type="spellStart"/>
      <w:r w:rsidRPr="00785BE4">
        <w:t>PasswordEncrypt</w:t>
      </w:r>
      <w:proofErr w:type="spellEnd"/>
      <w:r w:rsidRPr="00785BE4">
        <w:t>\bin\Debug</w:t>
      </w:r>
      <w:r>
        <w:t>\</w:t>
      </w:r>
      <w:r w:rsidRPr="00785BE4">
        <w:t>PasswordEncrypt.exe</w:t>
      </w:r>
      <w:r>
        <w:t>” and give the passphrase ‘</w:t>
      </w:r>
      <w:r w:rsidRPr="00785BE4">
        <w:t>NDC-Sample-Application 1.0</w:t>
      </w:r>
      <w:r>
        <w:t>’ and give the sender email address’s password and then it will save the encrypted password in a txt file located at “</w:t>
      </w:r>
      <w:r w:rsidRPr="00785BE4">
        <w:t>Source\</w:t>
      </w:r>
      <w:proofErr w:type="spellStart"/>
      <w:r w:rsidRPr="00785BE4">
        <w:t>PasswordEncrypt</w:t>
      </w:r>
      <w:proofErr w:type="spellEnd"/>
      <w:r w:rsidRPr="00785BE4">
        <w:t>\bin\Debug</w:t>
      </w:r>
      <w:r>
        <w:t>\</w:t>
      </w:r>
      <w:r w:rsidRPr="00785BE4">
        <w:t>encrypted.txt</w:t>
      </w:r>
      <w:r>
        <w:t>”</w:t>
      </w:r>
      <w:r w:rsidR="00036C3C">
        <w:t xml:space="preserve">. </w:t>
      </w:r>
    </w:p>
    <w:p w:rsidR="00785BE4" w:rsidRDefault="00036C3C" w:rsidP="009B41A5">
      <w:pPr>
        <w:pStyle w:val="ListParagraph"/>
        <w:numPr>
          <w:ilvl w:val="1"/>
          <w:numId w:val="4"/>
        </w:numPr>
      </w:pPr>
      <w:r>
        <w:t xml:space="preserve">Finally copy paste that text in the </w:t>
      </w:r>
      <w:r>
        <w:t>‘</w:t>
      </w:r>
      <w:proofErr w:type="spellStart"/>
      <w:r w:rsidRPr="009B41A5">
        <w:t>MailSenderEncryptedPassword</w:t>
      </w:r>
      <w:proofErr w:type="spellEnd"/>
      <w:r>
        <w:t>’</w:t>
      </w:r>
      <w:r>
        <w:t xml:space="preserve"> field to have configured mailbox.</w:t>
      </w:r>
    </w:p>
    <w:p w:rsidR="00036C3C" w:rsidRDefault="00036C3C" w:rsidP="009B41A5">
      <w:pPr>
        <w:pStyle w:val="ListParagraph"/>
        <w:numPr>
          <w:ilvl w:val="1"/>
          <w:numId w:val="4"/>
        </w:numPr>
      </w:pPr>
      <w:r>
        <w:t xml:space="preserve">When the </w:t>
      </w:r>
      <w:r>
        <w:t>‘</w:t>
      </w:r>
      <w:proofErr w:type="spellStart"/>
      <w:r w:rsidRPr="009B41A5">
        <w:t>MailSenderEncryptedPassword</w:t>
      </w:r>
      <w:proofErr w:type="spellEnd"/>
      <w:r>
        <w:t>’ field</w:t>
      </w:r>
      <w:r>
        <w:t xml:space="preserve"> is retrieved then please change the startup project as “NCD”.</w:t>
      </w:r>
    </w:p>
    <w:p w:rsidR="009B41A5" w:rsidRDefault="009B41A5" w:rsidP="00036C3C">
      <w:pPr>
        <w:pStyle w:val="ListParagraph"/>
        <w:ind w:left="360"/>
      </w:pPr>
    </w:p>
    <w:p w:rsidR="00036C3C" w:rsidRDefault="00036C3C" w:rsidP="00036C3C">
      <w:pPr>
        <w:pStyle w:val="Heading1"/>
        <w:pBdr>
          <w:top w:val="single" w:sz="24" w:space="1" w:color="099BDD" w:themeColor="text2"/>
        </w:pBdr>
      </w:pPr>
      <w:r>
        <w:t>Existing Errors</w:t>
      </w:r>
    </w:p>
    <w:p w:rsidR="00036C3C" w:rsidRDefault="00036C3C" w:rsidP="00036C3C">
      <w:pPr>
        <w:pStyle w:val="ListParagraph"/>
        <w:numPr>
          <w:ilvl w:val="0"/>
          <w:numId w:val="6"/>
        </w:numPr>
      </w:pPr>
      <w:r>
        <w:t>All are fixed from the given list</w:t>
      </w:r>
      <w:r>
        <w:t xml:space="preserve"> </w:t>
      </w:r>
      <w:hyperlink r:id="rId13" w:history="1">
        <w:r w:rsidRPr="002F4A46">
          <w:rPr>
            <w:rStyle w:val="Hyperlink"/>
          </w:rPr>
          <w:t>https://github.com/aukgit/National-Criminals-Database/issues?q=is%3Aissue+is%3Aclosed</w:t>
        </w:r>
      </w:hyperlink>
      <w:r>
        <w:t>.</w:t>
      </w:r>
    </w:p>
    <w:p w:rsidR="00036C3C" w:rsidRDefault="00036C3C" w:rsidP="00036C3C">
      <w:pPr>
        <w:pStyle w:val="ListParagraph"/>
        <w:ind w:left="360"/>
      </w:pPr>
    </w:p>
    <w:p w:rsidR="00036C3C" w:rsidRDefault="00036C3C" w:rsidP="00036C3C">
      <w:pPr>
        <w:pStyle w:val="Heading1"/>
        <w:pBdr>
          <w:top w:val="single" w:sz="24" w:space="1" w:color="099BDD" w:themeColor="text2"/>
        </w:pBdr>
      </w:pPr>
      <w:r>
        <w:t>Additional Errors</w:t>
      </w:r>
    </w:p>
    <w:p w:rsidR="00036C3C" w:rsidRDefault="0066719C" w:rsidP="0066719C">
      <w:pPr>
        <w:pStyle w:val="ListParagraph"/>
        <w:numPr>
          <w:ilvl w:val="0"/>
          <w:numId w:val="7"/>
        </w:numPr>
      </w:pPr>
      <w:r>
        <w:t>Last two fields ‘</w:t>
      </w:r>
      <w:proofErr w:type="spellStart"/>
      <w:r>
        <w:t>WeightFrom</w:t>
      </w:r>
      <w:proofErr w:type="spellEnd"/>
      <w:r>
        <w:t>’ and ‘</w:t>
      </w:r>
      <w:proofErr w:type="spellStart"/>
      <w:r>
        <w:t>WeightTo</w:t>
      </w:r>
      <w:proofErr w:type="spellEnd"/>
      <w:r>
        <w:t>’ didn’t have inline validation messages. Which are also fixed.</w:t>
      </w:r>
    </w:p>
    <w:p w:rsidR="0066719C" w:rsidRDefault="0066719C" w:rsidP="0066719C">
      <w:pPr>
        <w:pStyle w:val="ListParagraph"/>
        <w:ind w:left="360"/>
      </w:pPr>
      <w:r>
        <w:rPr>
          <w:noProof/>
          <w:lang w:eastAsia="en-US"/>
        </w:rPr>
        <w:lastRenderedPageBreak/>
        <w:drawing>
          <wp:inline distT="0" distB="0" distL="0" distR="0" wp14:anchorId="64FAF8C3" wp14:editId="0B264103">
            <wp:extent cx="5943600" cy="565785"/>
            <wp:effectExtent l="19050" t="19050" r="19050" b="247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65785"/>
                    </a:xfrm>
                    <a:prstGeom prst="rect">
                      <a:avLst/>
                    </a:prstGeom>
                    <a:ln>
                      <a:solidFill>
                        <a:schemeClr val="bg1">
                          <a:lumMod val="50000"/>
                        </a:schemeClr>
                      </a:solidFill>
                    </a:ln>
                  </pic:spPr>
                </pic:pic>
              </a:graphicData>
            </a:graphic>
          </wp:inline>
        </w:drawing>
      </w:r>
    </w:p>
    <w:p w:rsidR="0066719C" w:rsidRDefault="0066719C" w:rsidP="0066719C">
      <w:pPr>
        <w:pStyle w:val="ListParagraph"/>
        <w:ind w:left="1080"/>
      </w:pPr>
    </w:p>
    <w:p w:rsidR="008C4564" w:rsidRDefault="008C4564" w:rsidP="008C4564">
      <w:pPr>
        <w:pStyle w:val="Heading1"/>
        <w:pBdr>
          <w:top w:val="single" w:sz="24" w:space="1" w:color="099BDD" w:themeColor="text2"/>
        </w:pBdr>
      </w:pPr>
      <w:r>
        <w:t>Enhancements</w:t>
      </w:r>
    </w:p>
    <w:p w:rsidR="008C4564" w:rsidRDefault="008C4564" w:rsidP="008C4564">
      <w:pPr>
        <w:pStyle w:val="ListParagraph"/>
        <w:numPr>
          <w:ilvl w:val="0"/>
          <w:numId w:val="9"/>
        </w:numPr>
      </w:pPr>
      <w:r>
        <w:t xml:space="preserve"> Enhancements are marked as ‘enhancement’ </w:t>
      </w:r>
      <w:hyperlink r:id="rId15" w:history="1">
        <w:r w:rsidRPr="002F4A46">
          <w:rPr>
            <w:rStyle w:val="Hyperlink"/>
          </w:rPr>
          <w:t>https://github.com/aukgit/National-Criminals-Database/issues?q=is%3Aissue+is%3Aclosed</w:t>
        </w:r>
      </w:hyperlink>
      <w:r>
        <w:t>.</w:t>
      </w:r>
    </w:p>
    <w:p w:rsidR="008C4564" w:rsidRDefault="008C4564" w:rsidP="008C4564">
      <w:pPr>
        <w:pStyle w:val="ListParagraph"/>
        <w:numPr>
          <w:ilvl w:val="0"/>
          <w:numId w:val="9"/>
        </w:numPr>
      </w:pPr>
      <w:r>
        <w:t xml:space="preserve">Font-Awesome.css library </w:t>
      </w:r>
      <w:proofErr w:type="gramStart"/>
      <w:r>
        <w:t>added ,</w:t>
      </w:r>
      <w:proofErr w:type="gramEnd"/>
      <w:r>
        <w:t xml:space="preserve"> and most of buttons now contains icons from fonts.</w:t>
      </w:r>
    </w:p>
    <w:p w:rsidR="0066719C" w:rsidRDefault="0066719C" w:rsidP="0066719C">
      <w:pPr>
        <w:pStyle w:val="ListParagraph"/>
        <w:ind w:left="360"/>
      </w:pPr>
      <w:r>
        <w:rPr>
          <w:noProof/>
          <w:lang w:eastAsia="en-US"/>
        </w:rPr>
        <w:drawing>
          <wp:inline distT="0" distB="0" distL="0" distR="0" wp14:anchorId="6FF4E71C" wp14:editId="772F5F38">
            <wp:extent cx="5943600" cy="4913630"/>
            <wp:effectExtent l="19050" t="19050" r="19050" b="203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913630"/>
                    </a:xfrm>
                    <a:prstGeom prst="rect">
                      <a:avLst/>
                    </a:prstGeom>
                    <a:ln>
                      <a:solidFill>
                        <a:schemeClr val="bg1">
                          <a:lumMod val="50000"/>
                        </a:schemeClr>
                      </a:solidFill>
                    </a:ln>
                  </pic:spPr>
                </pic:pic>
              </a:graphicData>
            </a:graphic>
          </wp:inline>
        </w:drawing>
      </w:r>
    </w:p>
    <w:p w:rsidR="0066719C" w:rsidRDefault="0066719C" w:rsidP="0066719C">
      <w:pPr>
        <w:pStyle w:val="ListParagraph"/>
        <w:numPr>
          <w:ilvl w:val="0"/>
          <w:numId w:val="9"/>
        </w:numPr>
      </w:pPr>
      <w:r>
        <w:t xml:space="preserve">Bootstrap </w:t>
      </w:r>
      <w:proofErr w:type="spellStart"/>
      <w:r>
        <w:t>css</w:t>
      </w:r>
      <w:proofErr w:type="spellEnd"/>
      <w:r>
        <w:t xml:space="preserve"> included.</w:t>
      </w:r>
    </w:p>
    <w:p w:rsidR="0066719C" w:rsidRDefault="0066719C" w:rsidP="0066719C">
      <w:pPr>
        <w:pStyle w:val="ListParagraph"/>
        <w:numPr>
          <w:ilvl w:val="0"/>
          <w:numId w:val="9"/>
        </w:numPr>
      </w:pPr>
      <w:r>
        <w:t xml:space="preserve">Animate.css library included for </w:t>
      </w:r>
      <w:proofErr w:type="spellStart"/>
      <w:r>
        <w:t>css</w:t>
      </w:r>
      <w:proofErr w:type="spellEnd"/>
      <w:r>
        <w:t xml:space="preserve"> based animations.</w:t>
      </w:r>
    </w:p>
    <w:p w:rsidR="0066719C" w:rsidRDefault="0066719C" w:rsidP="0066719C">
      <w:pPr>
        <w:pStyle w:val="ListParagraph"/>
        <w:numPr>
          <w:ilvl w:val="0"/>
          <w:numId w:val="9"/>
        </w:numPr>
      </w:pPr>
      <w:r>
        <w:t xml:space="preserve">Getting query results from database is </w:t>
      </w:r>
      <w:r w:rsidR="008C4564">
        <w:t>fast,</w:t>
      </w:r>
      <w:r>
        <w:t xml:space="preserve"> however convert those into pdf takes a lot of time. As a result </w:t>
      </w:r>
      <w:r w:rsidR="008C4564">
        <w:t xml:space="preserve">it would be better to separate those tasks. Based on this concept, </w:t>
      </w:r>
      <w:r>
        <w:t>now when a query is made results will be displayed in the confirm page.</w:t>
      </w:r>
    </w:p>
    <w:p w:rsidR="003C5923" w:rsidRDefault="003C5923" w:rsidP="003C5923">
      <w:pPr>
        <w:pStyle w:val="ListParagraph"/>
        <w:ind w:left="360"/>
      </w:pPr>
      <w:r>
        <w:rPr>
          <w:noProof/>
          <w:lang w:eastAsia="en-US"/>
        </w:rPr>
        <w:lastRenderedPageBreak/>
        <w:drawing>
          <wp:inline distT="0" distB="0" distL="0" distR="0" wp14:anchorId="654FDC56" wp14:editId="4AE3039D">
            <wp:extent cx="5219700" cy="3840208"/>
            <wp:effectExtent l="19050" t="19050" r="19050" b="273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27083" r="28045" b="33634"/>
                    <a:stretch/>
                  </pic:blipFill>
                  <pic:spPr bwMode="auto">
                    <a:xfrm>
                      <a:off x="0" y="0"/>
                      <a:ext cx="5236450" cy="3852531"/>
                    </a:xfrm>
                    <a:prstGeom prst="rect">
                      <a:avLst/>
                    </a:prstGeom>
                    <a:ln>
                      <a:solidFill>
                        <a:schemeClr val="bg1">
                          <a:lumMod val="50000"/>
                        </a:schemeClr>
                      </a:solidFill>
                    </a:ln>
                    <a:extLst>
                      <a:ext uri="{53640926-AAD7-44D8-BBD7-CCE9431645EC}">
                        <a14:shadowObscured xmlns:a14="http://schemas.microsoft.com/office/drawing/2010/main"/>
                      </a:ext>
                    </a:extLst>
                  </pic:spPr>
                </pic:pic>
              </a:graphicData>
            </a:graphic>
          </wp:inline>
        </w:drawing>
      </w:r>
    </w:p>
    <w:p w:rsidR="00DE7773" w:rsidRDefault="00DE7773" w:rsidP="0066719C">
      <w:pPr>
        <w:pStyle w:val="ListParagraph"/>
        <w:numPr>
          <w:ilvl w:val="0"/>
          <w:numId w:val="9"/>
        </w:numPr>
      </w:pPr>
      <w:r>
        <w:t xml:space="preserve">And then via JavaScript MVC framework written by Md. Alim </w:t>
      </w:r>
      <w:proofErr w:type="spellStart"/>
      <w:r>
        <w:t>Ul</w:t>
      </w:r>
      <w:proofErr w:type="spellEnd"/>
      <w:r>
        <w:t xml:space="preserve"> Karim and ajax a sending email request will be sent to the sever and then above screen is shown. In case server failed, those blue writings will became red and notify the user to try again sending the email to the user.</w:t>
      </w:r>
    </w:p>
    <w:p w:rsidR="0066719C" w:rsidRDefault="003C5923" w:rsidP="0066719C">
      <w:pPr>
        <w:pStyle w:val="ListParagraph"/>
        <w:numPr>
          <w:ilvl w:val="0"/>
          <w:numId w:val="9"/>
        </w:numPr>
      </w:pPr>
      <w:r>
        <w:t>When the results are sent successfully to the email it will show a screen-shot like below:</w:t>
      </w:r>
    </w:p>
    <w:p w:rsidR="003C5923" w:rsidRDefault="003C5923" w:rsidP="003C5923">
      <w:pPr>
        <w:pStyle w:val="ListParagraph"/>
        <w:ind w:left="360"/>
      </w:pPr>
      <w:r>
        <w:rPr>
          <w:noProof/>
          <w:lang w:eastAsia="en-US"/>
        </w:rPr>
        <w:lastRenderedPageBreak/>
        <w:drawing>
          <wp:inline distT="0" distB="0" distL="0" distR="0" wp14:anchorId="7303F557" wp14:editId="79E806E9">
            <wp:extent cx="4838700" cy="3806919"/>
            <wp:effectExtent l="19050" t="19050" r="19050" b="222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28045" r="28366" b="31057"/>
                    <a:stretch/>
                  </pic:blipFill>
                  <pic:spPr bwMode="auto">
                    <a:xfrm>
                      <a:off x="0" y="0"/>
                      <a:ext cx="4855089" cy="3819813"/>
                    </a:xfrm>
                    <a:prstGeom prst="rect">
                      <a:avLst/>
                    </a:prstGeom>
                    <a:ln>
                      <a:solidFill>
                        <a:schemeClr val="bg1">
                          <a:lumMod val="50000"/>
                        </a:schemeClr>
                      </a:solidFill>
                    </a:ln>
                    <a:extLst>
                      <a:ext uri="{53640926-AAD7-44D8-BBD7-CCE9431645EC}">
                        <a14:shadowObscured xmlns:a14="http://schemas.microsoft.com/office/drawing/2010/main"/>
                      </a:ext>
                    </a:extLst>
                  </pic:spPr>
                </pic:pic>
              </a:graphicData>
            </a:graphic>
          </wp:inline>
        </w:drawing>
      </w:r>
    </w:p>
    <w:p w:rsidR="003C5923" w:rsidRDefault="003C5923" w:rsidP="0066719C">
      <w:pPr>
        <w:pStyle w:val="ListParagraph"/>
        <w:numPr>
          <w:ilvl w:val="0"/>
          <w:numId w:val="9"/>
        </w:numPr>
      </w:pPr>
      <w:r>
        <w:t xml:space="preserve">Based on the given results in this </w:t>
      </w:r>
      <w:r w:rsidR="008C4564">
        <w:t>page,</w:t>
      </w:r>
      <w:r>
        <w:t xml:space="preserve"> clients can also search the results from the search bar in the screen. It will do a quick client side searching using </w:t>
      </w:r>
      <w:proofErr w:type="spellStart"/>
      <w:r>
        <w:t>jquery</w:t>
      </w:r>
      <w:proofErr w:type="spellEnd"/>
      <w:r>
        <w:t>.(Bootstrap table plugin is used to implement this)</w:t>
      </w:r>
    </w:p>
    <w:p w:rsidR="003C5923" w:rsidRDefault="003C5923" w:rsidP="0066719C">
      <w:pPr>
        <w:pStyle w:val="ListParagraph"/>
        <w:numPr>
          <w:ilvl w:val="0"/>
          <w:numId w:val="9"/>
        </w:numPr>
      </w:pPr>
      <w:r>
        <w:t xml:space="preserve">Client side paginations are also available </w:t>
      </w:r>
      <w:r w:rsidR="008C4564">
        <w:t>here.</w:t>
      </w:r>
    </w:p>
    <w:p w:rsidR="003C5923" w:rsidRDefault="003C5923" w:rsidP="0066719C">
      <w:pPr>
        <w:pStyle w:val="ListParagraph"/>
        <w:numPr>
          <w:ilvl w:val="0"/>
          <w:numId w:val="9"/>
        </w:numPr>
      </w:pPr>
      <w:r>
        <w:t>Client can click on the search again to move back to the search page again. (this is an old feature);</w:t>
      </w:r>
    </w:p>
    <w:p w:rsidR="008C4564" w:rsidRDefault="008C4564" w:rsidP="008C4564">
      <w:pPr>
        <w:pStyle w:val="Heading1"/>
        <w:pBdr>
          <w:top w:val="single" w:sz="24" w:space="1" w:color="099BDD" w:themeColor="text2"/>
        </w:pBdr>
      </w:pPr>
      <w:r>
        <w:t>Additional Framworks</w:t>
      </w:r>
    </w:p>
    <w:p w:rsidR="00036C3C" w:rsidRDefault="008C4564" w:rsidP="008C4564">
      <w:pPr>
        <w:pStyle w:val="ListParagraph"/>
        <w:numPr>
          <w:ilvl w:val="0"/>
          <w:numId w:val="10"/>
        </w:numPr>
      </w:pPr>
      <w:r>
        <w:t xml:space="preserve"> </w:t>
      </w:r>
      <w:r>
        <w:t>Foolproof framework is used and modified to implement the Age compare validation.</w:t>
      </w:r>
      <w:r w:rsidRPr="008C4564">
        <w:t xml:space="preserve"> </w:t>
      </w:r>
      <w:r>
        <w:t>(</w:t>
      </w:r>
      <w:r w:rsidRPr="008C4564">
        <w:t>foolproof.codeplex.com</w:t>
      </w:r>
      <w:r>
        <w:t xml:space="preserve">). Source code is also included inside the NDC </w:t>
      </w:r>
      <w:proofErr w:type="spellStart"/>
      <w:proofErr w:type="gramStart"/>
      <w:r>
        <w:t>sln</w:t>
      </w:r>
      <w:proofErr w:type="spellEnd"/>
      <w:r>
        <w:t xml:space="preserve"> .</w:t>
      </w:r>
      <w:proofErr w:type="gramEnd"/>
      <w:r>
        <w:t xml:space="preserve"> Project is ‘Foolproof’. Histories can be found at </w:t>
      </w:r>
      <w:proofErr w:type="spellStart"/>
      <w:r>
        <w:t>github</w:t>
      </w:r>
      <w:proofErr w:type="spellEnd"/>
      <w:r>
        <w:t xml:space="preserve"> links that which parts were modified.</w:t>
      </w:r>
    </w:p>
    <w:p w:rsidR="00A5496F" w:rsidRDefault="00A5496F" w:rsidP="00A5496F">
      <w:pPr>
        <w:pStyle w:val="ListParagraph"/>
        <w:numPr>
          <w:ilvl w:val="0"/>
          <w:numId w:val="10"/>
        </w:numPr>
      </w:pPr>
      <w:r>
        <w:t>Own JavaScript Framework (similar to AngularJS) :</w:t>
      </w:r>
    </w:p>
    <w:p w:rsidR="00A5496F" w:rsidRDefault="00A5496F" w:rsidP="00A5496F">
      <w:pPr>
        <w:pStyle w:val="ListParagraph"/>
        <w:numPr>
          <w:ilvl w:val="0"/>
          <w:numId w:val="12"/>
        </w:numPr>
      </w:pPr>
      <w:r>
        <w:t xml:space="preserve">JavaScript Framework Code: </w:t>
      </w:r>
      <w:hyperlink r:id="rId19" w:history="1">
        <w:r w:rsidRPr="002F4A46">
          <w:rPr>
            <w:rStyle w:val="Hyperlink"/>
          </w:rPr>
          <w:t>http://bit.ly/1UO1M0L</w:t>
        </w:r>
      </w:hyperlink>
      <w:r>
        <w:t xml:space="preserve"> </w:t>
      </w:r>
      <w:r>
        <w:t xml:space="preserve"> </w:t>
      </w:r>
    </w:p>
    <w:p w:rsidR="008C4564" w:rsidRDefault="00A5496F" w:rsidP="00A5496F">
      <w:pPr>
        <w:pStyle w:val="ListParagraph"/>
        <w:numPr>
          <w:ilvl w:val="0"/>
          <w:numId w:val="12"/>
        </w:numPr>
      </w:pPr>
      <w:r>
        <w:t xml:space="preserve">JavaScript Framework how it is implemented :  http://bit.ly/1KdWSHD | </w:t>
      </w:r>
      <w:hyperlink r:id="rId20" w:history="1">
        <w:r w:rsidRPr="002F4A46">
          <w:rPr>
            <w:rStyle w:val="Hyperlink"/>
          </w:rPr>
          <w:t>http://bit.ly/1KdX0qq</w:t>
        </w:r>
      </w:hyperlink>
      <w:r>
        <w:t xml:space="preserve"> </w:t>
      </w:r>
    </w:p>
    <w:p w:rsidR="00C62A06" w:rsidRDefault="00C62A06" w:rsidP="00C62A06">
      <w:pPr>
        <w:pStyle w:val="ListParagraph"/>
        <w:numPr>
          <w:ilvl w:val="0"/>
          <w:numId w:val="10"/>
        </w:numPr>
      </w:pPr>
      <w:proofErr w:type="spellStart"/>
      <w:r>
        <w:t>DevMvcComponent</w:t>
      </w:r>
      <w:proofErr w:type="spellEnd"/>
      <w:r>
        <w:t xml:space="preserve"> </w:t>
      </w:r>
      <w:proofErr w:type="spellStart"/>
      <w:r>
        <w:t>nuget</w:t>
      </w:r>
      <w:proofErr w:type="spellEnd"/>
      <w:r>
        <w:t xml:space="preserve"> package is used for Mailing setup correctly </w:t>
      </w:r>
      <w:hyperlink r:id="rId21" w:history="1">
        <w:r w:rsidRPr="002F4A46">
          <w:rPr>
            <w:rStyle w:val="Hyperlink"/>
          </w:rPr>
          <w:t>https://github.com/aukgit/DevMvcComponent</w:t>
        </w:r>
      </w:hyperlink>
      <w:r>
        <w:t xml:space="preserve"> </w:t>
      </w:r>
    </w:p>
    <w:p w:rsidR="00C62A06" w:rsidRDefault="00C62A06" w:rsidP="00C62A06"/>
    <w:p w:rsidR="00C62A06" w:rsidRDefault="00C62A06" w:rsidP="00C62A06"/>
    <w:p w:rsidR="00C62A06" w:rsidRDefault="00C62A06" w:rsidP="00C62A06"/>
    <w:p w:rsidR="00C62A06" w:rsidRDefault="00C62A06" w:rsidP="00C62A06"/>
    <w:p w:rsidR="00C62A06" w:rsidRDefault="00C62A06" w:rsidP="00C62A06">
      <w:pPr>
        <w:pStyle w:val="Heading1"/>
        <w:pBdr>
          <w:top w:val="single" w:sz="24" w:space="1" w:color="099BDD" w:themeColor="text2"/>
        </w:pBdr>
      </w:pPr>
      <w:r>
        <w:lastRenderedPageBreak/>
        <w:t>Important coding parts</w:t>
      </w:r>
    </w:p>
    <w:tbl>
      <w:tblPr>
        <w:tblStyle w:val="TableGrid"/>
        <w:tblW w:w="0" w:type="auto"/>
        <w:tblLook w:val="04A0" w:firstRow="1" w:lastRow="0" w:firstColumn="1" w:lastColumn="0" w:noHBand="0" w:noVBand="1"/>
      </w:tblPr>
      <w:tblGrid>
        <w:gridCol w:w="9350"/>
      </w:tblGrid>
      <w:tr w:rsidR="00DE7773" w:rsidRPr="00C62A06" w:rsidTr="00DE7773">
        <w:tc>
          <w:tcPr>
            <w:tcW w:w="9350" w:type="dxa"/>
          </w:tcPr>
          <w:p w:rsidR="00DE7773" w:rsidRPr="00C62A06" w:rsidRDefault="00DE7773" w:rsidP="00DE7773">
            <w:pPr>
              <w:autoSpaceDE w:val="0"/>
              <w:autoSpaceDN w:val="0"/>
              <w:adjustRightInd w:val="0"/>
              <w:spacing w:before="0"/>
              <w:rPr>
                <w:rFonts w:ascii="Consolas" w:hAnsi="Consolas" w:cs="Consolas"/>
                <w:color w:val="000000"/>
                <w:highlight w:val="white"/>
              </w:rPr>
            </w:pPr>
            <w:r w:rsidRPr="00C62A06">
              <w:rPr>
                <w:rFonts w:ascii="Consolas" w:hAnsi="Consolas" w:cs="Consolas"/>
                <w:color w:val="000000"/>
                <w:highlight w:val="white"/>
              </w:rPr>
              <w:t xml:space="preserve">  [</w:t>
            </w:r>
            <w:proofErr w:type="spellStart"/>
            <w:r w:rsidRPr="00C62A06">
              <w:rPr>
                <w:rFonts w:ascii="Consolas" w:hAnsi="Consolas" w:cs="Consolas"/>
                <w:color w:val="2B91AF"/>
                <w:highlight w:val="white"/>
              </w:rPr>
              <w:t>HttpPost</w:t>
            </w:r>
            <w:proofErr w:type="spellEnd"/>
            <w:r w:rsidRPr="00C62A06">
              <w:rPr>
                <w:rFonts w:ascii="Consolas" w:hAnsi="Consolas" w:cs="Consolas"/>
                <w:color w:val="000000"/>
                <w:highlight w:val="white"/>
              </w:rPr>
              <w:t>]</w:t>
            </w:r>
          </w:p>
          <w:p w:rsidR="00DE7773" w:rsidRPr="00C62A06" w:rsidRDefault="00DE7773" w:rsidP="00DE7773">
            <w:pPr>
              <w:autoSpaceDE w:val="0"/>
              <w:autoSpaceDN w:val="0"/>
              <w:adjustRightInd w:val="0"/>
              <w:spacing w:before="0"/>
              <w:rPr>
                <w:rFonts w:ascii="Consolas" w:hAnsi="Consolas" w:cs="Consolas"/>
                <w:color w:val="000000"/>
                <w:highlight w:val="white"/>
              </w:rPr>
            </w:pPr>
            <w:r w:rsidRPr="00C62A06">
              <w:rPr>
                <w:rFonts w:ascii="Consolas" w:hAnsi="Consolas" w:cs="Consolas"/>
                <w:color w:val="000000"/>
                <w:highlight w:val="white"/>
              </w:rPr>
              <w:t xml:space="preserve">        [</w:t>
            </w:r>
            <w:proofErr w:type="spellStart"/>
            <w:r w:rsidRPr="00C62A06">
              <w:rPr>
                <w:rFonts w:ascii="Consolas" w:hAnsi="Consolas" w:cs="Consolas"/>
                <w:color w:val="2B91AF"/>
                <w:highlight w:val="white"/>
              </w:rPr>
              <w:t>ValidateAntiForgeryToken</w:t>
            </w:r>
            <w:proofErr w:type="spellEnd"/>
            <w:r w:rsidRPr="00C62A06">
              <w:rPr>
                <w:rFonts w:ascii="Consolas" w:hAnsi="Consolas" w:cs="Consolas"/>
                <w:color w:val="000000"/>
                <w:highlight w:val="white"/>
              </w:rPr>
              <w:t>]</w:t>
            </w:r>
          </w:p>
          <w:p w:rsidR="00DE7773" w:rsidRPr="00C62A06" w:rsidRDefault="00DE7773" w:rsidP="00DE7773">
            <w:pPr>
              <w:autoSpaceDE w:val="0"/>
              <w:autoSpaceDN w:val="0"/>
              <w:adjustRightInd w:val="0"/>
              <w:spacing w:before="0"/>
              <w:rPr>
                <w:rFonts w:ascii="Consolas" w:hAnsi="Consolas" w:cs="Consolas"/>
                <w:color w:val="000000"/>
                <w:highlight w:val="white"/>
              </w:rPr>
            </w:pPr>
            <w:r w:rsidRPr="00C62A06">
              <w:rPr>
                <w:rFonts w:ascii="Consolas" w:hAnsi="Consolas" w:cs="Consolas"/>
                <w:color w:val="000000"/>
                <w:highlight w:val="white"/>
              </w:rPr>
              <w:t xml:space="preserve">        </w:t>
            </w:r>
            <w:r w:rsidRPr="00C62A06">
              <w:rPr>
                <w:rFonts w:ascii="Consolas" w:hAnsi="Consolas" w:cs="Consolas"/>
                <w:color w:val="0000FF"/>
                <w:highlight w:val="white"/>
              </w:rPr>
              <w:t>public</w:t>
            </w:r>
            <w:r w:rsidRPr="00C62A06">
              <w:rPr>
                <w:rFonts w:ascii="Consolas" w:hAnsi="Consolas" w:cs="Consolas"/>
                <w:color w:val="000000"/>
                <w:highlight w:val="white"/>
              </w:rPr>
              <w:t xml:space="preserve"> </w:t>
            </w:r>
            <w:proofErr w:type="spellStart"/>
            <w:r w:rsidRPr="00C62A06">
              <w:rPr>
                <w:rFonts w:ascii="Consolas" w:hAnsi="Consolas" w:cs="Consolas"/>
                <w:color w:val="2B91AF"/>
                <w:highlight w:val="white"/>
              </w:rPr>
              <w:t>ActionResult</w:t>
            </w:r>
            <w:proofErr w:type="spellEnd"/>
            <w:r w:rsidRPr="00C62A06">
              <w:rPr>
                <w:rFonts w:ascii="Consolas" w:hAnsi="Consolas" w:cs="Consolas"/>
                <w:color w:val="000000"/>
                <w:highlight w:val="white"/>
              </w:rPr>
              <w:t xml:space="preserve"> Search(</w:t>
            </w:r>
            <w:proofErr w:type="spellStart"/>
            <w:r w:rsidRPr="00C62A06">
              <w:rPr>
                <w:rFonts w:ascii="Consolas" w:hAnsi="Consolas" w:cs="Consolas"/>
                <w:color w:val="2B91AF"/>
                <w:highlight w:val="white"/>
              </w:rPr>
              <w:t>SearchViewModel</w:t>
            </w:r>
            <w:proofErr w:type="spellEnd"/>
            <w:r w:rsidRPr="00C62A06">
              <w:rPr>
                <w:rFonts w:ascii="Consolas" w:hAnsi="Consolas" w:cs="Consolas"/>
                <w:color w:val="000000"/>
                <w:highlight w:val="white"/>
              </w:rPr>
              <w:t xml:space="preserve"> model) {</w:t>
            </w:r>
          </w:p>
          <w:p w:rsidR="00DE7773" w:rsidRPr="00C62A06" w:rsidRDefault="00DE7773" w:rsidP="00DE7773">
            <w:pPr>
              <w:autoSpaceDE w:val="0"/>
              <w:autoSpaceDN w:val="0"/>
              <w:adjustRightInd w:val="0"/>
              <w:spacing w:before="0"/>
              <w:rPr>
                <w:rFonts w:ascii="Consolas" w:hAnsi="Consolas" w:cs="Consolas"/>
                <w:color w:val="000000"/>
                <w:highlight w:val="white"/>
              </w:rPr>
            </w:pPr>
            <w:r w:rsidRPr="00C62A06">
              <w:rPr>
                <w:rFonts w:ascii="Consolas" w:hAnsi="Consolas" w:cs="Consolas"/>
                <w:color w:val="000000"/>
                <w:highlight w:val="white"/>
              </w:rPr>
              <w:t xml:space="preserve">            </w:t>
            </w:r>
            <w:r w:rsidRPr="00C62A06">
              <w:rPr>
                <w:rFonts w:ascii="Consolas" w:hAnsi="Consolas" w:cs="Consolas"/>
                <w:color w:val="0000FF"/>
                <w:highlight w:val="white"/>
              </w:rPr>
              <w:t>if</w:t>
            </w:r>
            <w:r w:rsidRPr="00C62A06">
              <w:rPr>
                <w:rFonts w:ascii="Consolas" w:hAnsi="Consolas" w:cs="Consolas"/>
                <w:color w:val="000000"/>
                <w:highlight w:val="white"/>
              </w:rPr>
              <w:t xml:space="preserve"> (</w:t>
            </w:r>
            <w:proofErr w:type="spellStart"/>
            <w:r w:rsidRPr="00C62A06">
              <w:rPr>
                <w:rFonts w:ascii="Consolas" w:hAnsi="Consolas" w:cs="Consolas"/>
                <w:color w:val="000000"/>
                <w:highlight w:val="white"/>
              </w:rPr>
              <w:t>ModelState.IsValid</w:t>
            </w:r>
            <w:proofErr w:type="spellEnd"/>
            <w:r w:rsidRPr="00C62A06">
              <w:rPr>
                <w:rFonts w:ascii="Consolas" w:hAnsi="Consolas" w:cs="Consolas"/>
                <w:color w:val="000000"/>
                <w:highlight w:val="white"/>
              </w:rPr>
              <w:t>) {</w:t>
            </w:r>
          </w:p>
          <w:p w:rsidR="00DE7773" w:rsidRPr="00C62A06" w:rsidRDefault="00DE7773" w:rsidP="00DE7773">
            <w:pPr>
              <w:autoSpaceDE w:val="0"/>
              <w:autoSpaceDN w:val="0"/>
              <w:adjustRightInd w:val="0"/>
              <w:spacing w:before="0"/>
              <w:rPr>
                <w:rFonts w:ascii="Consolas" w:hAnsi="Consolas" w:cs="Consolas"/>
                <w:color w:val="000000"/>
                <w:highlight w:val="white"/>
              </w:rPr>
            </w:pPr>
            <w:r w:rsidRPr="00C62A06">
              <w:rPr>
                <w:rFonts w:ascii="Consolas" w:hAnsi="Consolas" w:cs="Consolas"/>
                <w:color w:val="000000"/>
                <w:highlight w:val="white"/>
              </w:rPr>
              <w:t xml:space="preserve">                </w:t>
            </w:r>
            <w:proofErr w:type="spellStart"/>
            <w:r w:rsidRPr="00C62A06">
              <w:rPr>
                <w:rFonts w:ascii="Consolas" w:hAnsi="Consolas" w:cs="Consolas"/>
                <w:color w:val="0000FF"/>
                <w:highlight w:val="white"/>
              </w:rPr>
              <w:t>var</w:t>
            </w:r>
            <w:proofErr w:type="spellEnd"/>
            <w:r w:rsidRPr="00C62A06">
              <w:rPr>
                <w:rFonts w:ascii="Consolas" w:hAnsi="Consolas" w:cs="Consolas"/>
                <w:color w:val="000000"/>
                <w:highlight w:val="white"/>
              </w:rPr>
              <w:t xml:space="preserve"> </w:t>
            </w:r>
            <w:proofErr w:type="spellStart"/>
            <w:r w:rsidRPr="00C62A06">
              <w:rPr>
                <w:rFonts w:ascii="Consolas" w:hAnsi="Consolas" w:cs="Consolas"/>
                <w:color w:val="000000"/>
                <w:highlight w:val="white"/>
              </w:rPr>
              <w:t>searchRequest</w:t>
            </w:r>
            <w:proofErr w:type="spellEnd"/>
            <w:r w:rsidRPr="00C62A06">
              <w:rPr>
                <w:rFonts w:ascii="Consolas" w:hAnsi="Consolas" w:cs="Consolas"/>
                <w:color w:val="000000"/>
                <w:highlight w:val="white"/>
              </w:rPr>
              <w:t xml:space="preserve"> = </w:t>
            </w:r>
            <w:r w:rsidRPr="00C62A06">
              <w:rPr>
                <w:rFonts w:ascii="Consolas" w:hAnsi="Consolas" w:cs="Consolas"/>
                <w:color w:val="0000FF"/>
                <w:highlight w:val="white"/>
              </w:rPr>
              <w:t>new</w:t>
            </w:r>
            <w:r w:rsidRPr="00C62A06">
              <w:rPr>
                <w:rFonts w:ascii="Consolas" w:hAnsi="Consolas" w:cs="Consolas"/>
                <w:color w:val="000000"/>
                <w:highlight w:val="white"/>
              </w:rPr>
              <w:t xml:space="preserve"> </w:t>
            </w:r>
            <w:proofErr w:type="spellStart"/>
            <w:r w:rsidRPr="00C62A06">
              <w:rPr>
                <w:rFonts w:ascii="Consolas" w:hAnsi="Consolas" w:cs="Consolas"/>
                <w:color w:val="2B91AF"/>
                <w:highlight w:val="white"/>
              </w:rPr>
              <w:t>SearchRequest</w:t>
            </w:r>
            <w:proofErr w:type="spellEnd"/>
            <w:r w:rsidRPr="00C62A06">
              <w:rPr>
                <w:rFonts w:ascii="Consolas" w:hAnsi="Consolas" w:cs="Consolas"/>
                <w:color w:val="000000"/>
                <w:highlight w:val="white"/>
              </w:rPr>
              <w:t xml:space="preserve"> {</w:t>
            </w:r>
          </w:p>
          <w:p w:rsidR="00DE7773" w:rsidRPr="00C62A06" w:rsidRDefault="00DE7773" w:rsidP="00DE7773">
            <w:pPr>
              <w:autoSpaceDE w:val="0"/>
              <w:autoSpaceDN w:val="0"/>
              <w:adjustRightInd w:val="0"/>
              <w:spacing w:before="0"/>
              <w:rPr>
                <w:rFonts w:ascii="Consolas" w:hAnsi="Consolas" w:cs="Consolas"/>
                <w:color w:val="000000"/>
                <w:highlight w:val="white"/>
              </w:rPr>
            </w:pPr>
            <w:r w:rsidRPr="00C62A06">
              <w:rPr>
                <w:rFonts w:ascii="Consolas" w:hAnsi="Consolas" w:cs="Consolas"/>
                <w:color w:val="000000"/>
                <w:highlight w:val="white"/>
              </w:rPr>
              <w:t xml:space="preserve">                    Email = </w:t>
            </w:r>
            <w:proofErr w:type="spellStart"/>
            <w:r w:rsidRPr="00C62A06">
              <w:rPr>
                <w:rFonts w:ascii="Consolas" w:hAnsi="Consolas" w:cs="Consolas"/>
                <w:color w:val="000000"/>
                <w:highlight w:val="white"/>
              </w:rPr>
              <w:t>model.Email</w:t>
            </w:r>
            <w:proofErr w:type="spellEnd"/>
            <w:r w:rsidRPr="00C62A06">
              <w:rPr>
                <w:rFonts w:ascii="Consolas" w:hAnsi="Consolas" w:cs="Consolas"/>
                <w:color w:val="000000"/>
                <w:highlight w:val="white"/>
              </w:rPr>
              <w:t>,</w:t>
            </w:r>
          </w:p>
          <w:p w:rsidR="00DE7773" w:rsidRPr="00C62A06" w:rsidRDefault="00DE7773" w:rsidP="00DE7773">
            <w:pPr>
              <w:autoSpaceDE w:val="0"/>
              <w:autoSpaceDN w:val="0"/>
              <w:adjustRightInd w:val="0"/>
              <w:spacing w:before="0"/>
              <w:rPr>
                <w:rFonts w:ascii="Consolas" w:hAnsi="Consolas" w:cs="Consolas"/>
                <w:color w:val="000000"/>
                <w:highlight w:val="white"/>
              </w:rPr>
            </w:pPr>
            <w:r w:rsidRPr="00C62A06">
              <w:rPr>
                <w:rFonts w:ascii="Consolas" w:hAnsi="Consolas" w:cs="Consolas"/>
                <w:color w:val="000000"/>
                <w:highlight w:val="white"/>
              </w:rPr>
              <w:t xml:space="preserve">                    </w:t>
            </w:r>
            <w:proofErr w:type="spellStart"/>
            <w:r w:rsidRPr="00C62A06">
              <w:rPr>
                <w:rFonts w:ascii="Consolas" w:hAnsi="Consolas" w:cs="Consolas"/>
                <w:color w:val="000000"/>
                <w:highlight w:val="white"/>
              </w:rPr>
              <w:t>MaxNumberResults</w:t>
            </w:r>
            <w:proofErr w:type="spellEnd"/>
            <w:r w:rsidRPr="00C62A06">
              <w:rPr>
                <w:rFonts w:ascii="Consolas" w:hAnsi="Consolas" w:cs="Consolas"/>
                <w:color w:val="000000"/>
                <w:highlight w:val="white"/>
              </w:rPr>
              <w:t xml:space="preserve"> = </w:t>
            </w:r>
            <w:proofErr w:type="spellStart"/>
            <w:proofErr w:type="gramStart"/>
            <w:r w:rsidRPr="00C62A06">
              <w:rPr>
                <w:rFonts w:ascii="Consolas" w:hAnsi="Consolas" w:cs="Consolas"/>
                <w:color w:val="000000"/>
                <w:highlight w:val="white"/>
              </w:rPr>
              <w:t>model.MaxNumberResults.HasValue</w:t>
            </w:r>
            <w:proofErr w:type="spellEnd"/>
            <w:r w:rsidRPr="00C62A06">
              <w:rPr>
                <w:rFonts w:ascii="Consolas" w:hAnsi="Consolas" w:cs="Consolas"/>
                <w:color w:val="000000"/>
                <w:highlight w:val="white"/>
              </w:rPr>
              <w:t xml:space="preserve"> ?</w:t>
            </w:r>
            <w:proofErr w:type="gramEnd"/>
            <w:r w:rsidRPr="00C62A06">
              <w:rPr>
                <w:rFonts w:ascii="Consolas" w:hAnsi="Consolas" w:cs="Consolas"/>
                <w:color w:val="000000"/>
                <w:highlight w:val="white"/>
              </w:rPr>
              <w:t xml:space="preserve"> </w:t>
            </w:r>
            <w:proofErr w:type="spellStart"/>
            <w:r w:rsidRPr="00C62A06">
              <w:rPr>
                <w:rFonts w:ascii="Consolas" w:hAnsi="Consolas" w:cs="Consolas"/>
                <w:color w:val="000000"/>
                <w:highlight w:val="white"/>
              </w:rPr>
              <w:t>model.MaxNumberResults.Value</w:t>
            </w:r>
            <w:proofErr w:type="spellEnd"/>
            <w:r w:rsidRPr="00C62A06">
              <w:rPr>
                <w:rFonts w:ascii="Consolas" w:hAnsi="Consolas" w:cs="Consolas"/>
                <w:color w:val="000000"/>
                <w:highlight w:val="white"/>
              </w:rPr>
              <w:t xml:space="preserve"> : 0,</w:t>
            </w:r>
          </w:p>
          <w:p w:rsidR="00DE7773" w:rsidRPr="00C62A06" w:rsidRDefault="00DE7773" w:rsidP="00DE7773">
            <w:pPr>
              <w:autoSpaceDE w:val="0"/>
              <w:autoSpaceDN w:val="0"/>
              <w:adjustRightInd w:val="0"/>
              <w:spacing w:before="0"/>
              <w:rPr>
                <w:rFonts w:ascii="Consolas" w:hAnsi="Consolas" w:cs="Consolas"/>
                <w:color w:val="000000"/>
                <w:highlight w:val="white"/>
              </w:rPr>
            </w:pPr>
            <w:r w:rsidRPr="00C62A06">
              <w:rPr>
                <w:rFonts w:ascii="Consolas" w:hAnsi="Consolas" w:cs="Consolas"/>
                <w:color w:val="000000"/>
                <w:highlight w:val="white"/>
              </w:rPr>
              <w:t xml:space="preserve">                    Name = </w:t>
            </w:r>
            <w:proofErr w:type="spellStart"/>
            <w:r w:rsidRPr="00C62A06">
              <w:rPr>
                <w:rFonts w:ascii="Consolas" w:hAnsi="Consolas" w:cs="Consolas"/>
                <w:color w:val="000000"/>
                <w:highlight w:val="white"/>
              </w:rPr>
              <w:t>model.Name</w:t>
            </w:r>
            <w:proofErr w:type="spellEnd"/>
            <w:r w:rsidRPr="00C62A06">
              <w:rPr>
                <w:rFonts w:ascii="Consolas" w:hAnsi="Consolas" w:cs="Consolas"/>
                <w:color w:val="000000"/>
                <w:highlight w:val="white"/>
              </w:rPr>
              <w:t>,</w:t>
            </w:r>
          </w:p>
          <w:p w:rsidR="00DE7773" w:rsidRPr="00C62A06" w:rsidRDefault="00DE7773" w:rsidP="00DE7773">
            <w:pPr>
              <w:autoSpaceDE w:val="0"/>
              <w:autoSpaceDN w:val="0"/>
              <w:adjustRightInd w:val="0"/>
              <w:spacing w:before="0"/>
              <w:rPr>
                <w:rFonts w:ascii="Consolas" w:hAnsi="Consolas" w:cs="Consolas"/>
                <w:color w:val="000000"/>
                <w:highlight w:val="white"/>
              </w:rPr>
            </w:pPr>
            <w:r w:rsidRPr="00C62A06">
              <w:rPr>
                <w:rFonts w:ascii="Consolas" w:hAnsi="Consolas" w:cs="Consolas"/>
                <w:color w:val="000000"/>
                <w:highlight w:val="white"/>
              </w:rPr>
              <w:t xml:space="preserve">                    </w:t>
            </w:r>
            <w:proofErr w:type="spellStart"/>
            <w:r w:rsidRPr="00C62A06">
              <w:rPr>
                <w:rFonts w:ascii="Consolas" w:hAnsi="Consolas" w:cs="Consolas"/>
                <w:color w:val="000000"/>
                <w:highlight w:val="white"/>
              </w:rPr>
              <w:t>AgeFrom</w:t>
            </w:r>
            <w:proofErr w:type="spellEnd"/>
            <w:r w:rsidRPr="00C62A06">
              <w:rPr>
                <w:rFonts w:ascii="Consolas" w:hAnsi="Consolas" w:cs="Consolas"/>
                <w:color w:val="000000"/>
                <w:highlight w:val="white"/>
              </w:rPr>
              <w:t xml:space="preserve"> = </w:t>
            </w:r>
            <w:proofErr w:type="spellStart"/>
            <w:r w:rsidRPr="00C62A06">
              <w:rPr>
                <w:rFonts w:ascii="Consolas" w:hAnsi="Consolas" w:cs="Consolas"/>
                <w:color w:val="000000"/>
                <w:highlight w:val="white"/>
              </w:rPr>
              <w:t>model.AgeFrom</w:t>
            </w:r>
            <w:proofErr w:type="spellEnd"/>
            <w:r w:rsidRPr="00C62A06">
              <w:rPr>
                <w:rFonts w:ascii="Consolas" w:hAnsi="Consolas" w:cs="Consolas"/>
                <w:color w:val="000000"/>
                <w:highlight w:val="white"/>
              </w:rPr>
              <w:t>,</w:t>
            </w:r>
          </w:p>
          <w:p w:rsidR="00DE7773" w:rsidRPr="00C62A06" w:rsidRDefault="00DE7773" w:rsidP="00DE7773">
            <w:pPr>
              <w:autoSpaceDE w:val="0"/>
              <w:autoSpaceDN w:val="0"/>
              <w:adjustRightInd w:val="0"/>
              <w:spacing w:before="0"/>
              <w:rPr>
                <w:rFonts w:ascii="Consolas" w:hAnsi="Consolas" w:cs="Consolas"/>
                <w:color w:val="000000"/>
                <w:highlight w:val="white"/>
              </w:rPr>
            </w:pPr>
            <w:r w:rsidRPr="00C62A06">
              <w:rPr>
                <w:rFonts w:ascii="Consolas" w:hAnsi="Consolas" w:cs="Consolas"/>
                <w:color w:val="000000"/>
                <w:highlight w:val="white"/>
              </w:rPr>
              <w:t xml:space="preserve">                    </w:t>
            </w:r>
            <w:proofErr w:type="spellStart"/>
            <w:r w:rsidRPr="00C62A06">
              <w:rPr>
                <w:rFonts w:ascii="Consolas" w:hAnsi="Consolas" w:cs="Consolas"/>
                <w:color w:val="000000"/>
                <w:highlight w:val="white"/>
              </w:rPr>
              <w:t>AgeTo</w:t>
            </w:r>
            <w:proofErr w:type="spellEnd"/>
            <w:r w:rsidRPr="00C62A06">
              <w:rPr>
                <w:rFonts w:ascii="Consolas" w:hAnsi="Consolas" w:cs="Consolas"/>
                <w:color w:val="000000"/>
                <w:highlight w:val="white"/>
              </w:rPr>
              <w:t xml:space="preserve"> = </w:t>
            </w:r>
            <w:proofErr w:type="spellStart"/>
            <w:r w:rsidRPr="00C62A06">
              <w:rPr>
                <w:rFonts w:ascii="Consolas" w:hAnsi="Consolas" w:cs="Consolas"/>
                <w:color w:val="000000"/>
                <w:highlight w:val="white"/>
              </w:rPr>
              <w:t>model.AgeTo</w:t>
            </w:r>
            <w:proofErr w:type="spellEnd"/>
            <w:r w:rsidRPr="00C62A06">
              <w:rPr>
                <w:rFonts w:ascii="Consolas" w:hAnsi="Consolas" w:cs="Consolas"/>
                <w:color w:val="000000"/>
                <w:highlight w:val="white"/>
              </w:rPr>
              <w:t>,</w:t>
            </w:r>
          </w:p>
          <w:p w:rsidR="00DE7773" w:rsidRPr="00C62A06" w:rsidRDefault="00DE7773" w:rsidP="00DE7773">
            <w:pPr>
              <w:autoSpaceDE w:val="0"/>
              <w:autoSpaceDN w:val="0"/>
              <w:adjustRightInd w:val="0"/>
              <w:spacing w:before="0"/>
              <w:rPr>
                <w:rFonts w:ascii="Consolas" w:hAnsi="Consolas" w:cs="Consolas"/>
                <w:color w:val="000000"/>
                <w:highlight w:val="white"/>
              </w:rPr>
            </w:pPr>
            <w:r w:rsidRPr="00C62A06">
              <w:rPr>
                <w:rFonts w:ascii="Consolas" w:hAnsi="Consolas" w:cs="Consolas"/>
                <w:color w:val="000000"/>
                <w:highlight w:val="white"/>
              </w:rPr>
              <w:t xml:space="preserve">                    </w:t>
            </w:r>
            <w:proofErr w:type="spellStart"/>
            <w:r w:rsidRPr="00C62A06">
              <w:rPr>
                <w:rFonts w:ascii="Consolas" w:hAnsi="Consolas" w:cs="Consolas"/>
                <w:color w:val="000000"/>
                <w:highlight w:val="white"/>
              </w:rPr>
              <w:t>HeightTo</w:t>
            </w:r>
            <w:proofErr w:type="spellEnd"/>
            <w:r w:rsidRPr="00C62A06">
              <w:rPr>
                <w:rFonts w:ascii="Consolas" w:hAnsi="Consolas" w:cs="Consolas"/>
                <w:color w:val="000000"/>
                <w:highlight w:val="white"/>
              </w:rPr>
              <w:t xml:space="preserve"> = </w:t>
            </w:r>
            <w:proofErr w:type="spellStart"/>
            <w:r w:rsidRPr="00C62A06">
              <w:rPr>
                <w:rFonts w:ascii="Consolas" w:hAnsi="Consolas" w:cs="Consolas"/>
                <w:color w:val="000000"/>
                <w:highlight w:val="white"/>
              </w:rPr>
              <w:t>model.HeightTo</w:t>
            </w:r>
            <w:proofErr w:type="spellEnd"/>
            <w:r w:rsidRPr="00C62A06">
              <w:rPr>
                <w:rFonts w:ascii="Consolas" w:hAnsi="Consolas" w:cs="Consolas"/>
                <w:color w:val="000000"/>
                <w:highlight w:val="white"/>
              </w:rPr>
              <w:t>,</w:t>
            </w:r>
          </w:p>
          <w:p w:rsidR="00DE7773" w:rsidRPr="00C62A06" w:rsidRDefault="00DE7773" w:rsidP="00DE7773">
            <w:pPr>
              <w:autoSpaceDE w:val="0"/>
              <w:autoSpaceDN w:val="0"/>
              <w:adjustRightInd w:val="0"/>
              <w:spacing w:before="0"/>
              <w:rPr>
                <w:rFonts w:ascii="Consolas" w:hAnsi="Consolas" w:cs="Consolas"/>
                <w:color w:val="000000"/>
                <w:highlight w:val="white"/>
              </w:rPr>
            </w:pPr>
            <w:r w:rsidRPr="00C62A06">
              <w:rPr>
                <w:rFonts w:ascii="Consolas" w:hAnsi="Consolas" w:cs="Consolas"/>
                <w:color w:val="000000"/>
                <w:highlight w:val="white"/>
              </w:rPr>
              <w:t xml:space="preserve">                    </w:t>
            </w:r>
            <w:proofErr w:type="spellStart"/>
            <w:r w:rsidRPr="00C62A06">
              <w:rPr>
                <w:rFonts w:ascii="Consolas" w:hAnsi="Consolas" w:cs="Consolas"/>
                <w:color w:val="000000"/>
                <w:highlight w:val="white"/>
              </w:rPr>
              <w:t>HeightFrom</w:t>
            </w:r>
            <w:proofErr w:type="spellEnd"/>
            <w:r w:rsidRPr="00C62A06">
              <w:rPr>
                <w:rFonts w:ascii="Consolas" w:hAnsi="Consolas" w:cs="Consolas"/>
                <w:color w:val="000000"/>
                <w:highlight w:val="white"/>
              </w:rPr>
              <w:t xml:space="preserve"> = </w:t>
            </w:r>
            <w:proofErr w:type="spellStart"/>
            <w:r w:rsidRPr="00C62A06">
              <w:rPr>
                <w:rFonts w:ascii="Consolas" w:hAnsi="Consolas" w:cs="Consolas"/>
                <w:color w:val="000000"/>
                <w:highlight w:val="white"/>
              </w:rPr>
              <w:t>model.HeightFrom</w:t>
            </w:r>
            <w:proofErr w:type="spellEnd"/>
            <w:r w:rsidRPr="00C62A06">
              <w:rPr>
                <w:rFonts w:ascii="Consolas" w:hAnsi="Consolas" w:cs="Consolas"/>
                <w:color w:val="000000"/>
                <w:highlight w:val="white"/>
              </w:rPr>
              <w:t>,</w:t>
            </w:r>
          </w:p>
          <w:p w:rsidR="00DE7773" w:rsidRPr="00C62A06" w:rsidRDefault="00DE7773" w:rsidP="00DE7773">
            <w:pPr>
              <w:autoSpaceDE w:val="0"/>
              <w:autoSpaceDN w:val="0"/>
              <w:adjustRightInd w:val="0"/>
              <w:spacing w:before="0"/>
              <w:rPr>
                <w:rFonts w:ascii="Consolas" w:hAnsi="Consolas" w:cs="Consolas"/>
                <w:color w:val="000000"/>
                <w:highlight w:val="white"/>
              </w:rPr>
            </w:pPr>
            <w:r w:rsidRPr="00C62A06">
              <w:rPr>
                <w:rFonts w:ascii="Consolas" w:hAnsi="Consolas" w:cs="Consolas"/>
                <w:color w:val="000000"/>
                <w:highlight w:val="white"/>
              </w:rPr>
              <w:t xml:space="preserve">                    </w:t>
            </w:r>
            <w:proofErr w:type="spellStart"/>
            <w:r w:rsidRPr="00C62A06">
              <w:rPr>
                <w:rFonts w:ascii="Consolas" w:hAnsi="Consolas" w:cs="Consolas"/>
                <w:color w:val="000000"/>
                <w:highlight w:val="white"/>
              </w:rPr>
              <w:t>WeightFrom</w:t>
            </w:r>
            <w:proofErr w:type="spellEnd"/>
            <w:r w:rsidRPr="00C62A06">
              <w:rPr>
                <w:rFonts w:ascii="Consolas" w:hAnsi="Consolas" w:cs="Consolas"/>
                <w:color w:val="000000"/>
                <w:highlight w:val="white"/>
              </w:rPr>
              <w:t xml:space="preserve"> = </w:t>
            </w:r>
            <w:proofErr w:type="spellStart"/>
            <w:r w:rsidRPr="00C62A06">
              <w:rPr>
                <w:rFonts w:ascii="Consolas" w:hAnsi="Consolas" w:cs="Consolas"/>
                <w:color w:val="000000"/>
                <w:highlight w:val="white"/>
              </w:rPr>
              <w:t>model.WeightFrom</w:t>
            </w:r>
            <w:proofErr w:type="spellEnd"/>
            <w:r w:rsidRPr="00C62A06">
              <w:rPr>
                <w:rFonts w:ascii="Consolas" w:hAnsi="Consolas" w:cs="Consolas"/>
                <w:color w:val="000000"/>
                <w:highlight w:val="white"/>
              </w:rPr>
              <w:t>,</w:t>
            </w:r>
          </w:p>
          <w:p w:rsidR="00DE7773" w:rsidRPr="00C62A06" w:rsidRDefault="00DE7773" w:rsidP="00DE7773">
            <w:pPr>
              <w:autoSpaceDE w:val="0"/>
              <w:autoSpaceDN w:val="0"/>
              <w:adjustRightInd w:val="0"/>
              <w:spacing w:before="0"/>
              <w:rPr>
                <w:rFonts w:ascii="Consolas" w:hAnsi="Consolas" w:cs="Consolas"/>
                <w:color w:val="000000"/>
                <w:highlight w:val="white"/>
              </w:rPr>
            </w:pPr>
            <w:r w:rsidRPr="00C62A06">
              <w:rPr>
                <w:rFonts w:ascii="Consolas" w:hAnsi="Consolas" w:cs="Consolas"/>
                <w:color w:val="000000"/>
                <w:highlight w:val="white"/>
              </w:rPr>
              <w:t xml:space="preserve">                    </w:t>
            </w:r>
            <w:proofErr w:type="spellStart"/>
            <w:r w:rsidRPr="00C62A06">
              <w:rPr>
                <w:rFonts w:ascii="Consolas" w:hAnsi="Consolas" w:cs="Consolas"/>
                <w:color w:val="000000"/>
                <w:highlight w:val="white"/>
              </w:rPr>
              <w:t>WeightTo</w:t>
            </w:r>
            <w:proofErr w:type="spellEnd"/>
            <w:r w:rsidRPr="00C62A06">
              <w:rPr>
                <w:rFonts w:ascii="Consolas" w:hAnsi="Consolas" w:cs="Consolas"/>
                <w:color w:val="000000"/>
                <w:highlight w:val="white"/>
              </w:rPr>
              <w:t xml:space="preserve"> = </w:t>
            </w:r>
            <w:proofErr w:type="spellStart"/>
            <w:r w:rsidRPr="00C62A06">
              <w:rPr>
                <w:rFonts w:ascii="Consolas" w:hAnsi="Consolas" w:cs="Consolas"/>
                <w:color w:val="000000"/>
                <w:highlight w:val="white"/>
              </w:rPr>
              <w:t>model.WeightTo</w:t>
            </w:r>
            <w:proofErr w:type="spellEnd"/>
          </w:p>
          <w:p w:rsidR="00DE7773" w:rsidRPr="00C62A06" w:rsidRDefault="00DE7773" w:rsidP="00DE7773">
            <w:pPr>
              <w:autoSpaceDE w:val="0"/>
              <w:autoSpaceDN w:val="0"/>
              <w:adjustRightInd w:val="0"/>
              <w:spacing w:before="0"/>
              <w:rPr>
                <w:rFonts w:ascii="Consolas" w:hAnsi="Consolas" w:cs="Consolas"/>
                <w:color w:val="000000"/>
                <w:highlight w:val="white"/>
              </w:rPr>
            </w:pPr>
            <w:r w:rsidRPr="00C62A06">
              <w:rPr>
                <w:rFonts w:ascii="Consolas" w:hAnsi="Consolas" w:cs="Consolas"/>
                <w:color w:val="000000"/>
                <w:highlight w:val="white"/>
              </w:rPr>
              <w:t xml:space="preserve">                };</w:t>
            </w:r>
          </w:p>
          <w:p w:rsidR="00DE7773" w:rsidRPr="00C62A06" w:rsidRDefault="00DE7773" w:rsidP="00DE7773">
            <w:pPr>
              <w:autoSpaceDE w:val="0"/>
              <w:autoSpaceDN w:val="0"/>
              <w:adjustRightInd w:val="0"/>
              <w:spacing w:before="0"/>
              <w:rPr>
                <w:rFonts w:ascii="Consolas" w:hAnsi="Consolas" w:cs="Consolas"/>
                <w:color w:val="000000"/>
                <w:highlight w:val="white"/>
              </w:rPr>
            </w:pPr>
          </w:p>
          <w:p w:rsidR="00DE7773" w:rsidRPr="00C62A06" w:rsidRDefault="00DE7773" w:rsidP="00DE7773">
            <w:pPr>
              <w:autoSpaceDE w:val="0"/>
              <w:autoSpaceDN w:val="0"/>
              <w:adjustRightInd w:val="0"/>
              <w:spacing w:before="0"/>
              <w:rPr>
                <w:rFonts w:ascii="Consolas" w:hAnsi="Consolas" w:cs="Consolas"/>
                <w:color w:val="000000"/>
                <w:highlight w:val="white"/>
              </w:rPr>
            </w:pPr>
            <w:r w:rsidRPr="00C62A06">
              <w:rPr>
                <w:rFonts w:ascii="Consolas" w:hAnsi="Consolas" w:cs="Consolas"/>
                <w:color w:val="000000"/>
                <w:highlight w:val="white"/>
              </w:rPr>
              <w:t xml:space="preserve">                </w:t>
            </w:r>
            <w:proofErr w:type="spellStart"/>
            <w:r w:rsidRPr="00C62A06">
              <w:rPr>
                <w:rFonts w:ascii="Consolas" w:hAnsi="Consolas" w:cs="Consolas"/>
                <w:color w:val="0000FF"/>
                <w:highlight w:val="white"/>
              </w:rPr>
              <w:t>var</w:t>
            </w:r>
            <w:proofErr w:type="spellEnd"/>
            <w:r w:rsidRPr="00C62A06">
              <w:rPr>
                <w:rFonts w:ascii="Consolas" w:hAnsi="Consolas" w:cs="Consolas"/>
                <w:color w:val="000000"/>
                <w:highlight w:val="white"/>
              </w:rPr>
              <w:t xml:space="preserve"> criminals = </w:t>
            </w:r>
            <w:proofErr w:type="spellStart"/>
            <w:r w:rsidRPr="00C62A06">
              <w:rPr>
                <w:rFonts w:ascii="Consolas" w:hAnsi="Consolas" w:cs="Consolas"/>
                <w:color w:val="000000"/>
                <w:highlight w:val="white"/>
              </w:rPr>
              <w:t>SearchService.SearchCriminal</w:t>
            </w:r>
            <w:proofErr w:type="spellEnd"/>
            <w:r w:rsidRPr="00C62A06">
              <w:rPr>
                <w:rFonts w:ascii="Consolas" w:hAnsi="Consolas" w:cs="Consolas"/>
                <w:color w:val="000000"/>
                <w:highlight w:val="white"/>
              </w:rPr>
              <w:t>(</w:t>
            </w:r>
            <w:proofErr w:type="spellStart"/>
            <w:r w:rsidRPr="00C62A06">
              <w:rPr>
                <w:rFonts w:ascii="Consolas" w:hAnsi="Consolas" w:cs="Consolas"/>
                <w:color w:val="000000"/>
                <w:highlight w:val="white"/>
              </w:rPr>
              <w:t>searchRequest</w:t>
            </w:r>
            <w:proofErr w:type="spellEnd"/>
            <w:r w:rsidRPr="00C62A06">
              <w:rPr>
                <w:rFonts w:ascii="Consolas" w:hAnsi="Consolas" w:cs="Consolas"/>
                <w:color w:val="000000"/>
                <w:highlight w:val="white"/>
              </w:rPr>
              <w:t>);</w:t>
            </w:r>
          </w:p>
          <w:p w:rsidR="00DE7773" w:rsidRPr="00C62A06" w:rsidRDefault="00DE7773" w:rsidP="00DE7773">
            <w:pPr>
              <w:autoSpaceDE w:val="0"/>
              <w:autoSpaceDN w:val="0"/>
              <w:adjustRightInd w:val="0"/>
              <w:spacing w:before="0"/>
              <w:rPr>
                <w:rFonts w:ascii="Consolas" w:hAnsi="Consolas" w:cs="Consolas"/>
                <w:color w:val="000000"/>
                <w:highlight w:val="white"/>
              </w:rPr>
            </w:pPr>
            <w:r w:rsidRPr="00C62A06">
              <w:rPr>
                <w:rFonts w:ascii="Consolas" w:hAnsi="Consolas" w:cs="Consolas"/>
                <w:color w:val="000000"/>
                <w:highlight w:val="white"/>
              </w:rPr>
              <w:t xml:space="preserve">                </w:t>
            </w:r>
            <w:r w:rsidRPr="00C62A06">
              <w:rPr>
                <w:rFonts w:ascii="Consolas" w:hAnsi="Consolas" w:cs="Consolas"/>
                <w:color w:val="008000"/>
                <w:highlight w:val="white"/>
              </w:rPr>
              <w:t xml:space="preserve">/** </w:t>
            </w:r>
          </w:p>
          <w:p w:rsidR="00DE7773" w:rsidRPr="00C62A06" w:rsidRDefault="00DE7773" w:rsidP="00DE7773">
            <w:pPr>
              <w:autoSpaceDE w:val="0"/>
              <w:autoSpaceDN w:val="0"/>
              <w:adjustRightInd w:val="0"/>
              <w:spacing w:before="0"/>
              <w:rPr>
                <w:rFonts w:ascii="Consolas" w:hAnsi="Consolas" w:cs="Consolas"/>
                <w:color w:val="000000"/>
                <w:highlight w:val="white"/>
              </w:rPr>
            </w:pPr>
            <w:r w:rsidRPr="00C62A06">
              <w:rPr>
                <w:rFonts w:ascii="Consolas" w:hAnsi="Consolas" w:cs="Consolas"/>
                <w:color w:val="008000"/>
                <w:highlight w:val="white"/>
              </w:rPr>
              <w:t xml:space="preserve">                 </w:t>
            </w:r>
            <w:proofErr w:type="gramStart"/>
            <w:r w:rsidRPr="00C62A06">
              <w:rPr>
                <w:rFonts w:ascii="Consolas" w:hAnsi="Consolas" w:cs="Consolas"/>
                <w:color w:val="008000"/>
                <w:highlight w:val="white"/>
              </w:rPr>
              <w:t>*  On</w:t>
            </w:r>
            <w:proofErr w:type="gramEnd"/>
            <w:r w:rsidRPr="00C62A06">
              <w:rPr>
                <w:rFonts w:ascii="Consolas" w:hAnsi="Consolas" w:cs="Consolas"/>
                <w:color w:val="008000"/>
                <w:highlight w:val="white"/>
              </w:rPr>
              <w:t xml:space="preserve"> a different, I could have used Any() on </w:t>
            </w:r>
            <w:proofErr w:type="spellStart"/>
            <w:r w:rsidRPr="00C62A06">
              <w:rPr>
                <w:rFonts w:ascii="Consolas" w:hAnsi="Consolas" w:cs="Consolas"/>
                <w:color w:val="008000"/>
                <w:highlight w:val="white"/>
              </w:rPr>
              <w:t>IEnumerable</w:t>
            </w:r>
            <w:proofErr w:type="spellEnd"/>
            <w:r w:rsidRPr="00C62A06">
              <w:rPr>
                <w:rFonts w:ascii="Consolas" w:hAnsi="Consolas" w:cs="Consolas"/>
                <w:color w:val="008000"/>
                <w:highlight w:val="white"/>
              </w:rPr>
              <w:t xml:space="preserve"> instead of changing the data type to </w:t>
            </w:r>
            <w:proofErr w:type="spellStart"/>
            <w:r w:rsidRPr="00C62A06">
              <w:rPr>
                <w:rFonts w:ascii="Consolas" w:hAnsi="Consolas" w:cs="Consolas"/>
                <w:color w:val="008000"/>
                <w:highlight w:val="white"/>
              </w:rPr>
              <w:t>IList</w:t>
            </w:r>
            <w:proofErr w:type="spellEnd"/>
            <w:r w:rsidRPr="00C62A06">
              <w:rPr>
                <w:rFonts w:ascii="Consolas" w:hAnsi="Consolas" w:cs="Consolas"/>
                <w:color w:val="008000"/>
                <w:highlight w:val="white"/>
              </w:rPr>
              <w:t>.</w:t>
            </w:r>
          </w:p>
          <w:p w:rsidR="00DE7773" w:rsidRPr="00C62A06" w:rsidRDefault="00DE7773" w:rsidP="00DE7773">
            <w:pPr>
              <w:autoSpaceDE w:val="0"/>
              <w:autoSpaceDN w:val="0"/>
              <w:adjustRightInd w:val="0"/>
              <w:spacing w:before="0"/>
              <w:rPr>
                <w:rFonts w:ascii="Consolas" w:hAnsi="Consolas" w:cs="Consolas"/>
                <w:color w:val="000000"/>
                <w:highlight w:val="white"/>
              </w:rPr>
            </w:pPr>
            <w:r w:rsidRPr="00C62A06">
              <w:rPr>
                <w:rFonts w:ascii="Consolas" w:hAnsi="Consolas" w:cs="Consolas"/>
                <w:color w:val="008000"/>
                <w:highlight w:val="white"/>
              </w:rPr>
              <w:t xml:space="preserve">                 *  Since the query already ran in the database and there is no new queries to add in future from C# then </w:t>
            </w:r>
          </w:p>
          <w:p w:rsidR="00DE7773" w:rsidRPr="00C62A06" w:rsidRDefault="00DE7773" w:rsidP="00DE7773">
            <w:pPr>
              <w:autoSpaceDE w:val="0"/>
              <w:autoSpaceDN w:val="0"/>
              <w:adjustRightInd w:val="0"/>
              <w:spacing w:before="0"/>
              <w:rPr>
                <w:rFonts w:ascii="Consolas" w:hAnsi="Consolas" w:cs="Consolas"/>
                <w:color w:val="000000"/>
                <w:highlight w:val="white"/>
              </w:rPr>
            </w:pPr>
            <w:r w:rsidRPr="00C62A06">
              <w:rPr>
                <w:rFonts w:ascii="Consolas" w:hAnsi="Consolas" w:cs="Consolas"/>
                <w:color w:val="008000"/>
                <w:highlight w:val="white"/>
              </w:rPr>
              <w:t xml:space="preserve">                 </w:t>
            </w:r>
            <w:proofErr w:type="gramStart"/>
            <w:r w:rsidRPr="00C62A06">
              <w:rPr>
                <w:rFonts w:ascii="Consolas" w:hAnsi="Consolas" w:cs="Consolas"/>
                <w:color w:val="008000"/>
                <w:highlight w:val="white"/>
              </w:rPr>
              <w:t xml:space="preserve">*  </w:t>
            </w:r>
            <w:proofErr w:type="spellStart"/>
            <w:r w:rsidRPr="00C62A06">
              <w:rPr>
                <w:rFonts w:ascii="Consolas" w:hAnsi="Consolas" w:cs="Consolas"/>
                <w:color w:val="008000"/>
                <w:highlight w:val="white"/>
              </w:rPr>
              <w:t>IList</w:t>
            </w:r>
            <w:proofErr w:type="spellEnd"/>
            <w:proofErr w:type="gramEnd"/>
            <w:r w:rsidRPr="00C62A06">
              <w:rPr>
                <w:rFonts w:ascii="Consolas" w:hAnsi="Consolas" w:cs="Consolas"/>
                <w:color w:val="008000"/>
                <w:highlight w:val="white"/>
              </w:rPr>
              <w:t xml:space="preserve"> would be a better choice. </w:t>
            </w:r>
          </w:p>
          <w:p w:rsidR="00DE7773" w:rsidRPr="00C62A06" w:rsidRDefault="00DE7773" w:rsidP="00DE7773">
            <w:pPr>
              <w:autoSpaceDE w:val="0"/>
              <w:autoSpaceDN w:val="0"/>
              <w:adjustRightInd w:val="0"/>
              <w:spacing w:before="0"/>
              <w:rPr>
                <w:rFonts w:ascii="Consolas" w:hAnsi="Consolas" w:cs="Consolas"/>
                <w:color w:val="000000"/>
                <w:highlight w:val="white"/>
              </w:rPr>
            </w:pPr>
            <w:r w:rsidRPr="00C62A06">
              <w:rPr>
                <w:rFonts w:ascii="Consolas" w:hAnsi="Consolas" w:cs="Consolas"/>
                <w:color w:val="008000"/>
                <w:highlight w:val="white"/>
              </w:rPr>
              <w:t xml:space="preserve">                 *  </w:t>
            </w:r>
          </w:p>
          <w:p w:rsidR="00DE7773" w:rsidRPr="00C62A06" w:rsidRDefault="00DE7773" w:rsidP="00DE7773">
            <w:pPr>
              <w:autoSpaceDE w:val="0"/>
              <w:autoSpaceDN w:val="0"/>
              <w:adjustRightInd w:val="0"/>
              <w:spacing w:before="0"/>
              <w:rPr>
                <w:rFonts w:ascii="Consolas" w:hAnsi="Consolas" w:cs="Consolas"/>
                <w:color w:val="000000"/>
                <w:highlight w:val="white"/>
              </w:rPr>
            </w:pPr>
            <w:r w:rsidRPr="00C62A06">
              <w:rPr>
                <w:rFonts w:ascii="Consolas" w:hAnsi="Consolas" w:cs="Consolas"/>
                <w:color w:val="008000"/>
                <w:highlight w:val="white"/>
              </w:rPr>
              <w:t xml:space="preserve">                 </w:t>
            </w:r>
            <w:proofErr w:type="gramStart"/>
            <w:r w:rsidRPr="00C62A06">
              <w:rPr>
                <w:rFonts w:ascii="Consolas" w:hAnsi="Consolas" w:cs="Consolas"/>
                <w:color w:val="008000"/>
                <w:highlight w:val="white"/>
              </w:rPr>
              <w:t>*  However</w:t>
            </w:r>
            <w:proofErr w:type="gramEnd"/>
            <w:r w:rsidRPr="00C62A06">
              <w:rPr>
                <w:rFonts w:ascii="Consolas" w:hAnsi="Consolas" w:cs="Consolas"/>
                <w:color w:val="008000"/>
                <w:highlight w:val="white"/>
              </w:rPr>
              <w:t xml:space="preserve">, if there is any future chance of query the data from C# then </w:t>
            </w:r>
            <w:proofErr w:type="spellStart"/>
            <w:r w:rsidRPr="00C62A06">
              <w:rPr>
                <w:rFonts w:ascii="Consolas" w:hAnsi="Consolas" w:cs="Consolas"/>
                <w:color w:val="008000"/>
                <w:highlight w:val="white"/>
              </w:rPr>
              <w:t>IEnumerable</w:t>
            </w:r>
            <w:proofErr w:type="spellEnd"/>
            <w:r w:rsidRPr="00C62A06">
              <w:rPr>
                <w:rFonts w:ascii="Consolas" w:hAnsi="Consolas" w:cs="Consolas"/>
                <w:color w:val="808080"/>
                <w:highlight w:val="white"/>
              </w:rPr>
              <w:t>&lt;&gt;</w:t>
            </w:r>
            <w:r w:rsidRPr="00C62A06">
              <w:rPr>
                <w:rFonts w:ascii="Consolas" w:hAnsi="Consolas" w:cs="Consolas"/>
                <w:color w:val="008000"/>
                <w:highlight w:val="white"/>
              </w:rPr>
              <w:t xml:space="preserve"> would be a better choice.</w:t>
            </w:r>
          </w:p>
          <w:p w:rsidR="00DE7773" w:rsidRPr="00C62A06" w:rsidRDefault="00DE7773" w:rsidP="00DE7773">
            <w:pPr>
              <w:autoSpaceDE w:val="0"/>
              <w:autoSpaceDN w:val="0"/>
              <w:adjustRightInd w:val="0"/>
              <w:spacing w:before="0"/>
              <w:rPr>
                <w:rFonts w:ascii="Consolas" w:hAnsi="Consolas" w:cs="Consolas"/>
                <w:color w:val="000000"/>
                <w:highlight w:val="white"/>
              </w:rPr>
            </w:pPr>
            <w:r w:rsidRPr="00C62A06">
              <w:rPr>
                <w:rFonts w:ascii="Consolas" w:hAnsi="Consolas" w:cs="Consolas"/>
                <w:color w:val="008000"/>
                <w:highlight w:val="white"/>
              </w:rPr>
              <w:t xml:space="preserve">                 </w:t>
            </w:r>
            <w:proofErr w:type="gramStart"/>
            <w:r w:rsidRPr="00C62A06">
              <w:rPr>
                <w:rFonts w:ascii="Consolas" w:hAnsi="Consolas" w:cs="Consolas"/>
                <w:color w:val="008000"/>
                <w:highlight w:val="white"/>
              </w:rPr>
              <w:t>*  Again</w:t>
            </w:r>
            <w:proofErr w:type="gramEnd"/>
            <w:r w:rsidRPr="00C62A06">
              <w:rPr>
                <w:rFonts w:ascii="Consolas" w:hAnsi="Consolas" w:cs="Consolas"/>
                <w:color w:val="008000"/>
                <w:highlight w:val="white"/>
              </w:rPr>
              <w:t>, it depends on requirements.</w:t>
            </w:r>
          </w:p>
          <w:p w:rsidR="00DE7773" w:rsidRPr="00C62A06" w:rsidRDefault="00DE7773" w:rsidP="00DE7773">
            <w:pPr>
              <w:autoSpaceDE w:val="0"/>
              <w:autoSpaceDN w:val="0"/>
              <w:adjustRightInd w:val="0"/>
              <w:spacing w:before="0"/>
              <w:rPr>
                <w:rFonts w:ascii="Consolas" w:hAnsi="Consolas" w:cs="Consolas"/>
                <w:color w:val="000000"/>
                <w:highlight w:val="white"/>
              </w:rPr>
            </w:pPr>
            <w:r w:rsidRPr="00C62A06">
              <w:rPr>
                <w:rFonts w:ascii="Consolas" w:hAnsi="Consolas" w:cs="Consolas"/>
                <w:color w:val="008000"/>
                <w:highlight w:val="white"/>
              </w:rPr>
              <w:t xml:space="preserve">                </w:t>
            </w:r>
          </w:p>
          <w:p w:rsidR="00DE7773" w:rsidRPr="00C62A06" w:rsidRDefault="00DE7773" w:rsidP="00DE7773">
            <w:pPr>
              <w:autoSpaceDE w:val="0"/>
              <w:autoSpaceDN w:val="0"/>
              <w:adjustRightInd w:val="0"/>
              <w:spacing w:before="0"/>
              <w:rPr>
                <w:rFonts w:ascii="Consolas" w:hAnsi="Consolas" w:cs="Consolas"/>
                <w:color w:val="000000"/>
                <w:highlight w:val="white"/>
              </w:rPr>
            </w:pPr>
            <w:r w:rsidRPr="00C62A06">
              <w:rPr>
                <w:rFonts w:ascii="Consolas" w:hAnsi="Consolas" w:cs="Consolas"/>
                <w:color w:val="008000"/>
                <w:highlight w:val="white"/>
              </w:rPr>
              <w:t xml:space="preserve">                 *  for </w:t>
            </w:r>
            <w:proofErr w:type="spellStart"/>
            <w:r w:rsidRPr="00C62A06">
              <w:rPr>
                <w:rFonts w:ascii="Consolas" w:hAnsi="Consolas" w:cs="Consolas"/>
                <w:color w:val="008000"/>
                <w:highlight w:val="white"/>
              </w:rPr>
              <w:t>IEnumerable</w:t>
            </w:r>
            <w:proofErr w:type="spellEnd"/>
            <w:r w:rsidRPr="00C62A06">
              <w:rPr>
                <w:rFonts w:ascii="Consolas" w:hAnsi="Consolas" w:cs="Consolas"/>
                <w:color w:val="008000"/>
                <w:highlight w:val="white"/>
              </w:rPr>
              <w:t>, Any() is faster and better</w:t>
            </w:r>
          </w:p>
          <w:p w:rsidR="00DE7773" w:rsidRPr="00C62A06" w:rsidRDefault="00DE7773" w:rsidP="00DE7773">
            <w:pPr>
              <w:autoSpaceDE w:val="0"/>
              <w:autoSpaceDN w:val="0"/>
              <w:adjustRightInd w:val="0"/>
              <w:spacing w:before="0"/>
              <w:rPr>
                <w:rFonts w:ascii="Consolas" w:hAnsi="Consolas" w:cs="Consolas"/>
                <w:color w:val="000000"/>
                <w:highlight w:val="white"/>
              </w:rPr>
            </w:pPr>
            <w:r w:rsidRPr="00C62A06">
              <w:rPr>
                <w:rFonts w:ascii="Consolas" w:hAnsi="Consolas" w:cs="Consolas"/>
                <w:color w:val="008000"/>
                <w:highlight w:val="white"/>
              </w:rPr>
              <w:t xml:space="preserve">                 </w:t>
            </w:r>
            <w:proofErr w:type="gramStart"/>
            <w:r w:rsidRPr="00C62A06">
              <w:rPr>
                <w:rFonts w:ascii="Consolas" w:hAnsi="Consolas" w:cs="Consolas"/>
                <w:color w:val="008000"/>
                <w:highlight w:val="white"/>
              </w:rPr>
              <w:t>*  List</w:t>
            </w:r>
            <w:proofErr w:type="gramEnd"/>
            <w:r w:rsidRPr="00C62A06">
              <w:rPr>
                <w:rFonts w:ascii="Consolas" w:hAnsi="Consolas" w:cs="Consolas"/>
                <w:color w:val="008000"/>
                <w:highlight w:val="white"/>
              </w:rPr>
              <w:t xml:space="preserve"> Count is faster.</w:t>
            </w:r>
          </w:p>
          <w:p w:rsidR="00DE7773" w:rsidRPr="00C62A06" w:rsidRDefault="00DE7773" w:rsidP="00DE7773">
            <w:pPr>
              <w:autoSpaceDE w:val="0"/>
              <w:autoSpaceDN w:val="0"/>
              <w:adjustRightInd w:val="0"/>
              <w:spacing w:before="0"/>
              <w:rPr>
                <w:rFonts w:ascii="Consolas" w:hAnsi="Consolas" w:cs="Consolas"/>
                <w:color w:val="000000"/>
                <w:highlight w:val="white"/>
              </w:rPr>
            </w:pPr>
            <w:r w:rsidRPr="00C62A06">
              <w:rPr>
                <w:rFonts w:ascii="Consolas" w:hAnsi="Consolas" w:cs="Consolas"/>
                <w:color w:val="008000"/>
                <w:highlight w:val="white"/>
              </w:rPr>
              <w:t xml:space="preserve">                 *  I know it is better to not change the method signature , </w:t>
            </w:r>
          </w:p>
          <w:p w:rsidR="00DE7773" w:rsidRPr="00C62A06" w:rsidRDefault="00DE7773" w:rsidP="00DE7773">
            <w:pPr>
              <w:autoSpaceDE w:val="0"/>
              <w:autoSpaceDN w:val="0"/>
              <w:adjustRightInd w:val="0"/>
              <w:spacing w:before="0"/>
              <w:rPr>
                <w:rFonts w:ascii="Consolas" w:hAnsi="Consolas" w:cs="Consolas"/>
                <w:color w:val="000000"/>
                <w:highlight w:val="white"/>
              </w:rPr>
            </w:pPr>
            <w:r w:rsidRPr="00C62A06">
              <w:rPr>
                <w:rFonts w:ascii="Consolas" w:hAnsi="Consolas" w:cs="Consolas"/>
                <w:color w:val="008000"/>
                <w:highlight w:val="white"/>
              </w:rPr>
              <w:t xml:space="preserve">                 </w:t>
            </w:r>
            <w:proofErr w:type="gramStart"/>
            <w:r w:rsidRPr="00C62A06">
              <w:rPr>
                <w:rFonts w:ascii="Consolas" w:hAnsi="Consolas" w:cs="Consolas"/>
                <w:color w:val="008000"/>
                <w:highlight w:val="white"/>
              </w:rPr>
              <w:t>*  however</w:t>
            </w:r>
            <w:proofErr w:type="gramEnd"/>
            <w:r w:rsidRPr="00C62A06">
              <w:rPr>
                <w:rFonts w:ascii="Consolas" w:hAnsi="Consolas" w:cs="Consolas"/>
                <w:color w:val="008000"/>
                <w:highlight w:val="white"/>
              </w:rPr>
              <w:t xml:space="preserve"> since we already executed the query it is better to have in memory object.</w:t>
            </w:r>
          </w:p>
          <w:p w:rsidR="00DE7773" w:rsidRPr="00C62A06" w:rsidRDefault="00DE7773" w:rsidP="00DE7773">
            <w:pPr>
              <w:autoSpaceDE w:val="0"/>
              <w:autoSpaceDN w:val="0"/>
              <w:adjustRightInd w:val="0"/>
              <w:spacing w:before="0"/>
              <w:rPr>
                <w:rFonts w:ascii="Consolas" w:hAnsi="Consolas" w:cs="Consolas"/>
                <w:color w:val="000000"/>
                <w:highlight w:val="white"/>
              </w:rPr>
            </w:pPr>
            <w:r w:rsidRPr="00C62A06">
              <w:rPr>
                <w:rFonts w:ascii="Consolas" w:hAnsi="Consolas" w:cs="Consolas"/>
                <w:color w:val="008000"/>
                <w:highlight w:val="white"/>
              </w:rPr>
              <w:t xml:space="preserve">                 *  */</w:t>
            </w:r>
          </w:p>
          <w:p w:rsidR="00DE7773" w:rsidRPr="00C62A06" w:rsidRDefault="00DE7773" w:rsidP="00DE7773">
            <w:pPr>
              <w:autoSpaceDE w:val="0"/>
              <w:autoSpaceDN w:val="0"/>
              <w:adjustRightInd w:val="0"/>
              <w:spacing w:before="0"/>
              <w:rPr>
                <w:rFonts w:ascii="Consolas" w:hAnsi="Consolas" w:cs="Consolas"/>
                <w:color w:val="000000"/>
                <w:highlight w:val="white"/>
              </w:rPr>
            </w:pPr>
            <w:r w:rsidRPr="00C62A06">
              <w:rPr>
                <w:rFonts w:ascii="Consolas" w:hAnsi="Consolas" w:cs="Consolas"/>
                <w:color w:val="000000"/>
                <w:highlight w:val="white"/>
              </w:rPr>
              <w:t xml:space="preserve">                </w:t>
            </w:r>
            <w:r w:rsidRPr="00C62A06">
              <w:rPr>
                <w:rFonts w:ascii="Consolas" w:hAnsi="Consolas" w:cs="Consolas"/>
                <w:color w:val="0000FF"/>
                <w:highlight w:val="white"/>
              </w:rPr>
              <w:t>if</w:t>
            </w:r>
            <w:r w:rsidRPr="00C62A06">
              <w:rPr>
                <w:rFonts w:ascii="Consolas" w:hAnsi="Consolas" w:cs="Consolas"/>
                <w:color w:val="000000"/>
                <w:highlight w:val="white"/>
              </w:rPr>
              <w:t xml:space="preserve"> (</w:t>
            </w:r>
            <w:proofErr w:type="spellStart"/>
            <w:r w:rsidRPr="00C62A06">
              <w:rPr>
                <w:rFonts w:ascii="Consolas" w:hAnsi="Consolas" w:cs="Consolas"/>
                <w:color w:val="000000"/>
                <w:highlight w:val="white"/>
              </w:rPr>
              <w:t>criminals.Count</w:t>
            </w:r>
            <w:proofErr w:type="spellEnd"/>
            <w:r w:rsidRPr="00C62A06">
              <w:rPr>
                <w:rFonts w:ascii="Consolas" w:hAnsi="Consolas" w:cs="Consolas"/>
                <w:color w:val="000000"/>
                <w:highlight w:val="white"/>
              </w:rPr>
              <w:t xml:space="preserve"> &gt; 0) {</w:t>
            </w:r>
          </w:p>
          <w:p w:rsidR="00DE7773" w:rsidRPr="00C62A06" w:rsidRDefault="00DE7773" w:rsidP="00DE7773">
            <w:pPr>
              <w:autoSpaceDE w:val="0"/>
              <w:autoSpaceDN w:val="0"/>
              <w:adjustRightInd w:val="0"/>
              <w:spacing w:before="0"/>
              <w:rPr>
                <w:rFonts w:ascii="Consolas" w:hAnsi="Consolas" w:cs="Consolas"/>
                <w:color w:val="000000"/>
                <w:highlight w:val="white"/>
              </w:rPr>
            </w:pPr>
            <w:r w:rsidRPr="00C62A06">
              <w:rPr>
                <w:rFonts w:ascii="Consolas" w:hAnsi="Consolas" w:cs="Consolas"/>
                <w:color w:val="000000"/>
                <w:highlight w:val="white"/>
              </w:rPr>
              <w:t xml:space="preserve">                    </w:t>
            </w:r>
            <w:proofErr w:type="spellStart"/>
            <w:r w:rsidRPr="00C62A06">
              <w:rPr>
                <w:rFonts w:ascii="Consolas" w:hAnsi="Consolas" w:cs="Consolas"/>
                <w:color w:val="0000FF"/>
                <w:highlight w:val="white"/>
              </w:rPr>
              <w:t>var</w:t>
            </w:r>
            <w:proofErr w:type="spellEnd"/>
            <w:r w:rsidRPr="00C62A06">
              <w:rPr>
                <w:rFonts w:ascii="Consolas" w:hAnsi="Consolas" w:cs="Consolas"/>
                <w:color w:val="000000"/>
                <w:highlight w:val="white"/>
              </w:rPr>
              <w:t xml:space="preserve"> token = </w:t>
            </w:r>
            <w:proofErr w:type="spellStart"/>
            <w:r w:rsidRPr="00C62A06">
              <w:rPr>
                <w:rFonts w:ascii="Consolas" w:hAnsi="Consolas" w:cs="Consolas"/>
                <w:color w:val="2B91AF"/>
                <w:highlight w:val="white"/>
              </w:rPr>
              <w:t>Guid</w:t>
            </w:r>
            <w:r w:rsidRPr="00C62A06">
              <w:rPr>
                <w:rFonts w:ascii="Consolas" w:hAnsi="Consolas" w:cs="Consolas"/>
                <w:color w:val="000000"/>
                <w:highlight w:val="white"/>
              </w:rPr>
              <w:t>.NewGuid</w:t>
            </w:r>
            <w:proofErr w:type="spellEnd"/>
            <w:r w:rsidRPr="00C62A06">
              <w:rPr>
                <w:rFonts w:ascii="Consolas" w:hAnsi="Consolas" w:cs="Consolas"/>
                <w:color w:val="000000"/>
                <w:highlight w:val="white"/>
              </w:rPr>
              <w:t>();</w:t>
            </w:r>
          </w:p>
          <w:p w:rsidR="00DE7773" w:rsidRPr="00C62A06" w:rsidRDefault="00DE7773" w:rsidP="00DE7773">
            <w:pPr>
              <w:autoSpaceDE w:val="0"/>
              <w:autoSpaceDN w:val="0"/>
              <w:adjustRightInd w:val="0"/>
              <w:spacing w:before="0"/>
              <w:rPr>
                <w:rFonts w:ascii="Consolas" w:hAnsi="Consolas" w:cs="Consolas"/>
                <w:color w:val="000000"/>
                <w:highlight w:val="white"/>
              </w:rPr>
            </w:pPr>
            <w:r w:rsidRPr="00C62A06">
              <w:rPr>
                <w:rFonts w:ascii="Consolas" w:hAnsi="Consolas" w:cs="Consolas"/>
                <w:color w:val="000000"/>
                <w:highlight w:val="white"/>
              </w:rPr>
              <w:t xml:space="preserve">                    </w:t>
            </w:r>
            <w:r w:rsidRPr="00C62A06">
              <w:rPr>
                <w:rFonts w:ascii="Consolas" w:hAnsi="Consolas" w:cs="Consolas"/>
                <w:color w:val="0000FF"/>
                <w:highlight w:val="white"/>
              </w:rPr>
              <w:t>string</w:t>
            </w:r>
            <w:r w:rsidRPr="00C62A06">
              <w:rPr>
                <w:rFonts w:ascii="Consolas" w:hAnsi="Consolas" w:cs="Consolas"/>
                <w:color w:val="000000"/>
                <w:highlight w:val="white"/>
              </w:rPr>
              <w:t xml:space="preserve"> </w:t>
            </w:r>
            <w:proofErr w:type="spellStart"/>
            <w:r w:rsidRPr="00C62A06">
              <w:rPr>
                <w:rFonts w:ascii="Consolas" w:hAnsi="Consolas" w:cs="Consolas"/>
                <w:color w:val="000000"/>
                <w:highlight w:val="white"/>
              </w:rPr>
              <w:t>cacheToken</w:t>
            </w:r>
            <w:proofErr w:type="spellEnd"/>
            <w:r w:rsidRPr="00C62A06">
              <w:rPr>
                <w:rFonts w:ascii="Consolas" w:hAnsi="Consolas" w:cs="Consolas"/>
                <w:color w:val="000000"/>
                <w:highlight w:val="white"/>
              </w:rPr>
              <w:t xml:space="preserve"> = </w:t>
            </w:r>
            <w:proofErr w:type="spellStart"/>
            <w:r w:rsidRPr="00C62A06">
              <w:rPr>
                <w:rFonts w:ascii="Consolas" w:hAnsi="Consolas" w:cs="Consolas"/>
                <w:color w:val="000000"/>
                <w:highlight w:val="white"/>
              </w:rPr>
              <w:t>token.ToString</w:t>
            </w:r>
            <w:proofErr w:type="spellEnd"/>
            <w:r w:rsidRPr="00C62A06">
              <w:rPr>
                <w:rFonts w:ascii="Consolas" w:hAnsi="Consolas" w:cs="Consolas"/>
                <w:color w:val="000000"/>
                <w:highlight w:val="white"/>
              </w:rPr>
              <w:t>();</w:t>
            </w:r>
          </w:p>
          <w:p w:rsidR="00DE7773" w:rsidRPr="00C62A06" w:rsidRDefault="00DE7773" w:rsidP="00DE7773">
            <w:pPr>
              <w:autoSpaceDE w:val="0"/>
              <w:autoSpaceDN w:val="0"/>
              <w:adjustRightInd w:val="0"/>
              <w:spacing w:before="0"/>
              <w:rPr>
                <w:rFonts w:ascii="Consolas" w:hAnsi="Consolas" w:cs="Consolas"/>
                <w:color w:val="000000"/>
                <w:highlight w:val="white"/>
              </w:rPr>
            </w:pPr>
            <w:r w:rsidRPr="00C62A06">
              <w:rPr>
                <w:rFonts w:ascii="Consolas" w:hAnsi="Consolas" w:cs="Consolas"/>
                <w:color w:val="000000"/>
                <w:highlight w:val="white"/>
              </w:rPr>
              <w:t xml:space="preserve">                    </w:t>
            </w:r>
            <w:proofErr w:type="spellStart"/>
            <w:r w:rsidRPr="00C62A06">
              <w:rPr>
                <w:rFonts w:ascii="Consolas" w:hAnsi="Consolas" w:cs="Consolas"/>
                <w:color w:val="0000FF"/>
                <w:highlight w:val="white"/>
              </w:rPr>
              <w:t>var</w:t>
            </w:r>
            <w:proofErr w:type="spellEnd"/>
            <w:r w:rsidRPr="00C62A06">
              <w:rPr>
                <w:rFonts w:ascii="Consolas" w:hAnsi="Consolas" w:cs="Consolas"/>
                <w:color w:val="000000"/>
                <w:highlight w:val="white"/>
              </w:rPr>
              <w:t xml:space="preserve"> </w:t>
            </w:r>
            <w:proofErr w:type="spellStart"/>
            <w:r w:rsidRPr="00C62A06">
              <w:rPr>
                <w:rFonts w:ascii="Consolas" w:hAnsi="Consolas" w:cs="Consolas"/>
                <w:color w:val="000000"/>
                <w:highlight w:val="white"/>
              </w:rPr>
              <w:t>criminalRecordsViewModel</w:t>
            </w:r>
            <w:proofErr w:type="spellEnd"/>
            <w:r w:rsidRPr="00C62A06">
              <w:rPr>
                <w:rFonts w:ascii="Consolas" w:hAnsi="Consolas" w:cs="Consolas"/>
                <w:color w:val="000000"/>
                <w:highlight w:val="white"/>
              </w:rPr>
              <w:t xml:space="preserve"> = </w:t>
            </w:r>
            <w:r w:rsidRPr="00C62A06">
              <w:rPr>
                <w:rFonts w:ascii="Consolas" w:hAnsi="Consolas" w:cs="Consolas"/>
                <w:color w:val="0000FF"/>
                <w:highlight w:val="white"/>
              </w:rPr>
              <w:t>new</w:t>
            </w:r>
            <w:r w:rsidRPr="00C62A06">
              <w:rPr>
                <w:rFonts w:ascii="Consolas" w:hAnsi="Consolas" w:cs="Consolas"/>
                <w:color w:val="000000"/>
                <w:highlight w:val="white"/>
              </w:rPr>
              <w:t xml:space="preserve"> </w:t>
            </w:r>
            <w:proofErr w:type="spellStart"/>
            <w:r w:rsidRPr="00C62A06">
              <w:rPr>
                <w:rFonts w:ascii="Consolas" w:hAnsi="Consolas" w:cs="Consolas"/>
                <w:color w:val="2B91AF"/>
                <w:highlight w:val="white"/>
              </w:rPr>
              <w:t>CriminalRecordsViewModel</w:t>
            </w:r>
            <w:proofErr w:type="spellEnd"/>
            <w:r w:rsidRPr="00C62A06">
              <w:rPr>
                <w:rFonts w:ascii="Consolas" w:hAnsi="Consolas" w:cs="Consolas"/>
                <w:color w:val="000000"/>
                <w:highlight w:val="white"/>
              </w:rPr>
              <w:t>() {</w:t>
            </w:r>
          </w:p>
          <w:p w:rsidR="00DE7773" w:rsidRPr="00C62A06" w:rsidRDefault="00DE7773" w:rsidP="00DE7773">
            <w:pPr>
              <w:autoSpaceDE w:val="0"/>
              <w:autoSpaceDN w:val="0"/>
              <w:adjustRightInd w:val="0"/>
              <w:spacing w:before="0"/>
              <w:rPr>
                <w:rFonts w:ascii="Consolas" w:hAnsi="Consolas" w:cs="Consolas"/>
                <w:color w:val="000000"/>
                <w:highlight w:val="white"/>
              </w:rPr>
            </w:pPr>
            <w:r w:rsidRPr="00C62A06">
              <w:rPr>
                <w:rFonts w:ascii="Consolas" w:hAnsi="Consolas" w:cs="Consolas"/>
                <w:color w:val="000000"/>
                <w:highlight w:val="white"/>
              </w:rPr>
              <w:t xml:space="preserve">                        Criminals = criminals,</w:t>
            </w:r>
          </w:p>
          <w:p w:rsidR="00DE7773" w:rsidRPr="00C62A06" w:rsidRDefault="00DE7773" w:rsidP="00DE7773">
            <w:pPr>
              <w:autoSpaceDE w:val="0"/>
              <w:autoSpaceDN w:val="0"/>
              <w:adjustRightInd w:val="0"/>
              <w:spacing w:before="0"/>
              <w:rPr>
                <w:rFonts w:ascii="Consolas" w:hAnsi="Consolas" w:cs="Consolas"/>
                <w:color w:val="000000"/>
                <w:highlight w:val="white"/>
              </w:rPr>
            </w:pPr>
            <w:r w:rsidRPr="00C62A06">
              <w:rPr>
                <w:rFonts w:ascii="Consolas" w:hAnsi="Consolas" w:cs="Consolas"/>
                <w:color w:val="000000"/>
                <w:highlight w:val="white"/>
              </w:rPr>
              <w:t xml:space="preserve">                        Token = token,</w:t>
            </w:r>
          </w:p>
          <w:p w:rsidR="00DE7773" w:rsidRPr="00C62A06" w:rsidRDefault="00DE7773" w:rsidP="00DE7773">
            <w:pPr>
              <w:autoSpaceDE w:val="0"/>
              <w:autoSpaceDN w:val="0"/>
              <w:adjustRightInd w:val="0"/>
              <w:spacing w:before="0"/>
              <w:rPr>
                <w:rFonts w:ascii="Consolas" w:hAnsi="Consolas" w:cs="Consolas"/>
                <w:color w:val="000000"/>
                <w:highlight w:val="white"/>
              </w:rPr>
            </w:pPr>
            <w:r w:rsidRPr="00C62A06">
              <w:rPr>
                <w:rFonts w:ascii="Consolas" w:hAnsi="Consolas" w:cs="Consolas"/>
                <w:color w:val="000000"/>
                <w:highlight w:val="white"/>
              </w:rPr>
              <w:t xml:space="preserve">                        Email = </w:t>
            </w:r>
            <w:proofErr w:type="spellStart"/>
            <w:r w:rsidRPr="00C62A06">
              <w:rPr>
                <w:rFonts w:ascii="Consolas" w:hAnsi="Consolas" w:cs="Consolas"/>
                <w:color w:val="000000"/>
                <w:highlight w:val="white"/>
              </w:rPr>
              <w:t>searchRequest.Email</w:t>
            </w:r>
            <w:proofErr w:type="spellEnd"/>
          </w:p>
          <w:p w:rsidR="00DE7773" w:rsidRPr="00C62A06" w:rsidRDefault="00DE7773" w:rsidP="00DE7773">
            <w:pPr>
              <w:autoSpaceDE w:val="0"/>
              <w:autoSpaceDN w:val="0"/>
              <w:adjustRightInd w:val="0"/>
              <w:spacing w:before="0"/>
              <w:rPr>
                <w:rFonts w:ascii="Consolas" w:hAnsi="Consolas" w:cs="Consolas"/>
                <w:color w:val="000000"/>
                <w:highlight w:val="white"/>
              </w:rPr>
            </w:pPr>
            <w:r w:rsidRPr="00C62A06">
              <w:rPr>
                <w:rFonts w:ascii="Consolas" w:hAnsi="Consolas" w:cs="Consolas"/>
                <w:color w:val="000000"/>
                <w:highlight w:val="white"/>
              </w:rPr>
              <w:t xml:space="preserve">                    };</w:t>
            </w:r>
          </w:p>
          <w:p w:rsidR="00DE7773" w:rsidRPr="00C62A06" w:rsidRDefault="00DE7773" w:rsidP="00DE7773">
            <w:pPr>
              <w:autoSpaceDE w:val="0"/>
              <w:autoSpaceDN w:val="0"/>
              <w:adjustRightInd w:val="0"/>
              <w:spacing w:before="0"/>
              <w:rPr>
                <w:rFonts w:ascii="Consolas" w:hAnsi="Consolas" w:cs="Consolas"/>
                <w:color w:val="000000"/>
                <w:highlight w:val="white"/>
              </w:rPr>
            </w:pPr>
          </w:p>
          <w:p w:rsidR="00DE7773" w:rsidRPr="00C62A06" w:rsidRDefault="00DE7773" w:rsidP="00DE7773">
            <w:pPr>
              <w:autoSpaceDE w:val="0"/>
              <w:autoSpaceDN w:val="0"/>
              <w:adjustRightInd w:val="0"/>
              <w:spacing w:before="0"/>
              <w:rPr>
                <w:rFonts w:ascii="Consolas" w:hAnsi="Consolas" w:cs="Consolas"/>
                <w:color w:val="000000"/>
                <w:highlight w:val="white"/>
              </w:rPr>
            </w:pPr>
            <w:r w:rsidRPr="00C62A06">
              <w:rPr>
                <w:rFonts w:ascii="Consolas" w:hAnsi="Consolas" w:cs="Consolas"/>
                <w:color w:val="000000"/>
                <w:highlight w:val="white"/>
              </w:rPr>
              <w:lastRenderedPageBreak/>
              <w:t xml:space="preserve">                    </w:t>
            </w:r>
            <w:proofErr w:type="spellStart"/>
            <w:r w:rsidRPr="00C62A06">
              <w:rPr>
                <w:rFonts w:ascii="Consolas" w:hAnsi="Consolas" w:cs="Consolas"/>
                <w:color w:val="000000"/>
                <w:highlight w:val="white"/>
              </w:rPr>
              <w:t>HttpContext.Cache</w:t>
            </w:r>
            <w:proofErr w:type="spellEnd"/>
            <w:r w:rsidRPr="00C62A06">
              <w:rPr>
                <w:rFonts w:ascii="Consolas" w:hAnsi="Consolas" w:cs="Consolas"/>
                <w:color w:val="000000"/>
                <w:highlight w:val="white"/>
              </w:rPr>
              <w:t>[</w:t>
            </w:r>
            <w:proofErr w:type="spellStart"/>
            <w:r w:rsidRPr="00C62A06">
              <w:rPr>
                <w:rFonts w:ascii="Consolas" w:hAnsi="Consolas" w:cs="Consolas"/>
                <w:color w:val="000000"/>
                <w:highlight w:val="white"/>
              </w:rPr>
              <w:t>cacheToken</w:t>
            </w:r>
            <w:proofErr w:type="spellEnd"/>
            <w:r w:rsidRPr="00C62A06">
              <w:rPr>
                <w:rFonts w:ascii="Consolas" w:hAnsi="Consolas" w:cs="Consolas"/>
                <w:color w:val="000000"/>
                <w:highlight w:val="white"/>
              </w:rPr>
              <w:t xml:space="preserve">] = </w:t>
            </w:r>
            <w:proofErr w:type="spellStart"/>
            <w:r w:rsidRPr="00C62A06">
              <w:rPr>
                <w:rFonts w:ascii="Consolas" w:hAnsi="Consolas" w:cs="Consolas"/>
                <w:color w:val="000000"/>
                <w:highlight w:val="white"/>
              </w:rPr>
              <w:t>criminalRecordsViewModel</w:t>
            </w:r>
            <w:proofErr w:type="spellEnd"/>
            <w:r w:rsidRPr="00C62A06">
              <w:rPr>
                <w:rFonts w:ascii="Consolas" w:hAnsi="Consolas" w:cs="Consolas"/>
                <w:color w:val="000000"/>
                <w:highlight w:val="white"/>
              </w:rPr>
              <w:t>;</w:t>
            </w:r>
          </w:p>
          <w:p w:rsidR="00DE7773" w:rsidRPr="00C62A06" w:rsidRDefault="00DE7773" w:rsidP="00DE7773">
            <w:pPr>
              <w:autoSpaceDE w:val="0"/>
              <w:autoSpaceDN w:val="0"/>
              <w:adjustRightInd w:val="0"/>
              <w:spacing w:before="0"/>
              <w:rPr>
                <w:rFonts w:ascii="Consolas" w:hAnsi="Consolas" w:cs="Consolas"/>
                <w:color w:val="000000"/>
                <w:highlight w:val="white"/>
              </w:rPr>
            </w:pPr>
            <w:r w:rsidRPr="00C62A06">
              <w:rPr>
                <w:rFonts w:ascii="Consolas" w:hAnsi="Consolas" w:cs="Consolas"/>
                <w:color w:val="000000"/>
                <w:highlight w:val="white"/>
              </w:rPr>
              <w:t xml:space="preserve">                    </w:t>
            </w:r>
            <w:r w:rsidRPr="00C62A06">
              <w:rPr>
                <w:rFonts w:ascii="Consolas" w:hAnsi="Consolas" w:cs="Consolas"/>
                <w:color w:val="0000FF"/>
                <w:highlight w:val="white"/>
              </w:rPr>
              <w:t>return</w:t>
            </w:r>
            <w:r w:rsidRPr="00C62A06">
              <w:rPr>
                <w:rFonts w:ascii="Consolas" w:hAnsi="Consolas" w:cs="Consolas"/>
                <w:color w:val="000000"/>
                <w:highlight w:val="white"/>
              </w:rPr>
              <w:t xml:space="preserve"> View(</w:t>
            </w:r>
            <w:r w:rsidRPr="00C62A06">
              <w:rPr>
                <w:rFonts w:ascii="Consolas" w:hAnsi="Consolas" w:cs="Consolas"/>
                <w:color w:val="A31515"/>
                <w:highlight w:val="white"/>
              </w:rPr>
              <w:t>"Confirmation"</w:t>
            </w:r>
            <w:r w:rsidRPr="00C62A06">
              <w:rPr>
                <w:rFonts w:ascii="Consolas" w:hAnsi="Consolas" w:cs="Consolas"/>
                <w:color w:val="000000"/>
                <w:highlight w:val="white"/>
              </w:rPr>
              <w:t xml:space="preserve">, </w:t>
            </w:r>
            <w:proofErr w:type="spellStart"/>
            <w:r w:rsidRPr="00C62A06">
              <w:rPr>
                <w:rFonts w:ascii="Consolas" w:hAnsi="Consolas" w:cs="Consolas"/>
                <w:color w:val="000000"/>
                <w:highlight w:val="white"/>
              </w:rPr>
              <w:t>criminalRecordsViewModel</w:t>
            </w:r>
            <w:proofErr w:type="spellEnd"/>
            <w:r w:rsidRPr="00C62A06">
              <w:rPr>
                <w:rFonts w:ascii="Consolas" w:hAnsi="Consolas" w:cs="Consolas"/>
                <w:color w:val="000000"/>
                <w:highlight w:val="white"/>
              </w:rPr>
              <w:t>);</w:t>
            </w:r>
          </w:p>
          <w:p w:rsidR="00DE7773" w:rsidRPr="00C62A06" w:rsidRDefault="00DE7773" w:rsidP="00DE7773">
            <w:pPr>
              <w:autoSpaceDE w:val="0"/>
              <w:autoSpaceDN w:val="0"/>
              <w:adjustRightInd w:val="0"/>
              <w:spacing w:before="0"/>
              <w:rPr>
                <w:rFonts w:ascii="Consolas" w:hAnsi="Consolas" w:cs="Consolas"/>
                <w:color w:val="000000"/>
                <w:highlight w:val="white"/>
              </w:rPr>
            </w:pPr>
            <w:r w:rsidRPr="00C62A06">
              <w:rPr>
                <w:rFonts w:ascii="Consolas" w:hAnsi="Consolas" w:cs="Consolas"/>
                <w:color w:val="000000"/>
                <w:highlight w:val="white"/>
              </w:rPr>
              <w:t xml:space="preserve">                } </w:t>
            </w:r>
            <w:r w:rsidRPr="00C62A06">
              <w:rPr>
                <w:rFonts w:ascii="Consolas" w:hAnsi="Consolas" w:cs="Consolas"/>
                <w:color w:val="0000FF"/>
                <w:highlight w:val="white"/>
              </w:rPr>
              <w:t>else</w:t>
            </w:r>
            <w:r w:rsidRPr="00C62A06">
              <w:rPr>
                <w:rFonts w:ascii="Consolas" w:hAnsi="Consolas" w:cs="Consolas"/>
                <w:color w:val="000000"/>
                <w:highlight w:val="white"/>
              </w:rPr>
              <w:t xml:space="preserve"> {</w:t>
            </w:r>
          </w:p>
          <w:p w:rsidR="00DE7773" w:rsidRPr="00C62A06" w:rsidRDefault="00DE7773" w:rsidP="00DE7773">
            <w:pPr>
              <w:autoSpaceDE w:val="0"/>
              <w:autoSpaceDN w:val="0"/>
              <w:adjustRightInd w:val="0"/>
              <w:spacing w:before="0"/>
              <w:rPr>
                <w:rFonts w:ascii="Consolas" w:hAnsi="Consolas" w:cs="Consolas"/>
                <w:color w:val="000000"/>
                <w:highlight w:val="white"/>
              </w:rPr>
            </w:pPr>
            <w:r w:rsidRPr="00C62A06">
              <w:rPr>
                <w:rFonts w:ascii="Consolas" w:hAnsi="Consolas" w:cs="Consolas"/>
                <w:color w:val="000000"/>
                <w:highlight w:val="white"/>
              </w:rPr>
              <w:t xml:space="preserve">                    </w:t>
            </w:r>
            <w:proofErr w:type="spellStart"/>
            <w:proofErr w:type="gramStart"/>
            <w:r w:rsidRPr="00C62A06">
              <w:rPr>
                <w:rFonts w:ascii="Consolas" w:hAnsi="Consolas" w:cs="Consolas"/>
                <w:color w:val="000000"/>
                <w:highlight w:val="white"/>
              </w:rPr>
              <w:t>ModelState.AddModelError</w:t>
            </w:r>
            <w:proofErr w:type="spellEnd"/>
            <w:r w:rsidRPr="00C62A06">
              <w:rPr>
                <w:rFonts w:ascii="Consolas" w:hAnsi="Consolas" w:cs="Consolas"/>
                <w:color w:val="000000"/>
                <w:highlight w:val="white"/>
              </w:rPr>
              <w:t>(</w:t>
            </w:r>
            <w:proofErr w:type="gramEnd"/>
            <w:r w:rsidRPr="00C62A06">
              <w:rPr>
                <w:rFonts w:ascii="Consolas" w:hAnsi="Consolas" w:cs="Consolas"/>
                <w:color w:val="A31515"/>
                <w:highlight w:val="white"/>
              </w:rPr>
              <w:t>""</w:t>
            </w:r>
            <w:r w:rsidRPr="00C62A06">
              <w:rPr>
                <w:rFonts w:ascii="Consolas" w:hAnsi="Consolas" w:cs="Consolas"/>
                <w:color w:val="000000"/>
                <w:highlight w:val="white"/>
              </w:rPr>
              <w:t xml:space="preserve">, </w:t>
            </w:r>
            <w:r w:rsidRPr="00C62A06">
              <w:rPr>
                <w:rFonts w:ascii="Consolas" w:hAnsi="Consolas" w:cs="Consolas"/>
                <w:color w:val="A31515"/>
                <w:highlight w:val="white"/>
              </w:rPr>
              <w:t>"Sorry ! No results found with these parameters."</w:t>
            </w:r>
            <w:r w:rsidRPr="00C62A06">
              <w:rPr>
                <w:rFonts w:ascii="Consolas" w:hAnsi="Consolas" w:cs="Consolas"/>
                <w:color w:val="000000"/>
                <w:highlight w:val="white"/>
              </w:rPr>
              <w:t>);</w:t>
            </w:r>
          </w:p>
          <w:p w:rsidR="00DE7773" w:rsidRPr="00C62A06" w:rsidRDefault="00DE7773" w:rsidP="00DE7773">
            <w:pPr>
              <w:autoSpaceDE w:val="0"/>
              <w:autoSpaceDN w:val="0"/>
              <w:adjustRightInd w:val="0"/>
              <w:spacing w:before="0"/>
              <w:rPr>
                <w:rFonts w:ascii="Consolas" w:hAnsi="Consolas" w:cs="Consolas"/>
                <w:color w:val="000000"/>
                <w:highlight w:val="white"/>
              </w:rPr>
            </w:pPr>
            <w:r w:rsidRPr="00C62A06">
              <w:rPr>
                <w:rFonts w:ascii="Consolas" w:hAnsi="Consolas" w:cs="Consolas"/>
                <w:color w:val="000000"/>
                <w:highlight w:val="white"/>
              </w:rPr>
              <w:t xml:space="preserve">                    </w:t>
            </w:r>
            <w:r w:rsidRPr="00C62A06">
              <w:rPr>
                <w:rFonts w:ascii="Consolas" w:hAnsi="Consolas" w:cs="Consolas"/>
                <w:color w:val="0000FF"/>
                <w:highlight w:val="white"/>
              </w:rPr>
              <w:t>return</w:t>
            </w:r>
            <w:r w:rsidRPr="00C62A06">
              <w:rPr>
                <w:rFonts w:ascii="Consolas" w:hAnsi="Consolas" w:cs="Consolas"/>
                <w:color w:val="000000"/>
                <w:highlight w:val="white"/>
              </w:rPr>
              <w:t xml:space="preserve"> View(</w:t>
            </w:r>
            <w:r w:rsidRPr="00C62A06">
              <w:rPr>
                <w:rFonts w:ascii="Consolas" w:hAnsi="Consolas" w:cs="Consolas"/>
                <w:color w:val="A31515"/>
                <w:highlight w:val="white"/>
              </w:rPr>
              <w:t>"Index"</w:t>
            </w:r>
            <w:r w:rsidRPr="00C62A06">
              <w:rPr>
                <w:rFonts w:ascii="Consolas" w:hAnsi="Consolas" w:cs="Consolas"/>
                <w:color w:val="000000"/>
                <w:highlight w:val="white"/>
              </w:rPr>
              <w:t>, model);</w:t>
            </w:r>
          </w:p>
          <w:p w:rsidR="00DE7773" w:rsidRPr="00C62A06" w:rsidRDefault="00DE7773" w:rsidP="00DE7773">
            <w:pPr>
              <w:autoSpaceDE w:val="0"/>
              <w:autoSpaceDN w:val="0"/>
              <w:adjustRightInd w:val="0"/>
              <w:spacing w:before="0"/>
              <w:rPr>
                <w:rFonts w:ascii="Consolas" w:hAnsi="Consolas" w:cs="Consolas"/>
                <w:color w:val="000000"/>
                <w:highlight w:val="white"/>
              </w:rPr>
            </w:pPr>
            <w:r w:rsidRPr="00C62A06">
              <w:rPr>
                <w:rFonts w:ascii="Consolas" w:hAnsi="Consolas" w:cs="Consolas"/>
                <w:color w:val="000000"/>
                <w:highlight w:val="white"/>
              </w:rPr>
              <w:t xml:space="preserve">                }</w:t>
            </w:r>
          </w:p>
          <w:p w:rsidR="00DE7773" w:rsidRPr="00C62A06" w:rsidRDefault="00DE7773" w:rsidP="00DE7773">
            <w:pPr>
              <w:autoSpaceDE w:val="0"/>
              <w:autoSpaceDN w:val="0"/>
              <w:adjustRightInd w:val="0"/>
              <w:spacing w:before="0"/>
              <w:rPr>
                <w:rFonts w:ascii="Consolas" w:hAnsi="Consolas" w:cs="Consolas"/>
                <w:color w:val="000000"/>
                <w:highlight w:val="white"/>
              </w:rPr>
            </w:pPr>
            <w:r w:rsidRPr="00C62A06">
              <w:rPr>
                <w:rFonts w:ascii="Consolas" w:hAnsi="Consolas" w:cs="Consolas"/>
                <w:color w:val="000000"/>
                <w:highlight w:val="white"/>
              </w:rPr>
              <w:t xml:space="preserve">            }</w:t>
            </w:r>
          </w:p>
          <w:p w:rsidR="00DE7773" w:rsidRPr="00C62A06" w:rsidRDefault="00DE7773" w:rsidP="00DE7773">
            <w:pPr>
              <w:autoSpaceDE w:val="0"/>
              <w:autoSpaceDN w:val="0"/>
              <w:adjustRightInd w:val="0"/>
              <w:spacing w:before="0"/>
              <w:rPr>
                <w:rFonts w:ascii="Consolas" w:hAnsi="Consolas" w:cs="Consolas"/>
                <w:color w:val="000000"/>
                <w:highlight w:val="white"/>
              </w:rPr>
            </w:pPr>
            <w:r w:rsidRPr="00C62A06">
              <w:rPr>
                <w:rFonts w:ascii="Consolas" w:hAnsi="Consolas" w:cs="Consolas"/>
                <w:color w:val="000000"/>
                <w:highlight w:val="white"/>
              </w:rPr>
              <w:t xml:space="preserve">            </w:t>
            </w:r>
            <w:proofErr w:type="spellStart"/>
            <w:proofErr w:type="gramStart"/>
            <w:r w:rsidRPr="00C62A06">
              <w:rPr>
                <w:rFonts w:ascii="Consolas" w:hAnsi="Consolas" w:cs="Consolas"/>
                <w:color w:val="000000"/>
                <w:highlight w:val="white"/>
              </w:rPr>
              <w:t>ModelState.AddModelError</w:t>
            </w:r>
            <w:proofErr w:type="spellEnd"/>
            <w:r w:rsidRPr="00C62A06">
              <w:rPr>
                <w:rFonts w:ascii="Consolas" w:hAnsi="Consolas" w:cs="Consolas"/>
                <w:color w:val="000000"/>
                <w:highlight w:val="white"/>
              </w:rPr>
              <w:t>(</w:t>
            </w:r>
            <w:proofErr w:type="gramEnd"/>
            <w:r w:rsidRPr="00C62A06">
              <w:rPr>
                <w:rFonts w:ascii="Consolas" w:hAnsi="Consolas" w:cs="Consolas"/>
                <w:color w:val="A31515"/>
                <w:highlight w:val="white"/>
              </w:rPr>
              <w:t>""</w:t>
            </w:r>
            <w:r w:rsidRPr="00C62A06">
              <w:rPr>
                <w:rFonts w:ascii="Consolas" w:hAnsi="Consolas" w:cs="Consolas"/>
                <w:color w:val="000000"/>
                <w:highlight w:val="white"/>
              </w:rPr>
              <w:t xml:space="preserve">, </w:t>
            </w:r>
            <w:r w:rsidRPr="00C62A06">
              <w:rPr>
                <w:rFonts w:ascii="Consolas" w:hAnsi="Consolas" w:cs="Consolas"/>
                <w:color w:val="A31515"/>
                <w:highlight w:val="white"/>
              </w:rPr>
              <w:t>"Sorry ! Invalid query parameters."</w:t>
            </w:r>
            <w:r w:rsidRPr="00C62A06">
              <w:rPr>
                <w:rFonts w:ascii="Consolas" w:hAnsi="Consolas" w:cs="Consolas"/>
                <w:color w:val="000000"/>
                <w:highlight w:val="white"/>
              </w:rPr>
              <w:t>);</w:t>
            </w:r>
          </w:p>
          <w:p w:rsidR="00DE7773" w:rsidRPr="00C62A06" w:rsidRDefault="00DE7773" w:rsidP="00DE7773">
            <w:pPr>
              <w:autoSpaceDE w:val="0"/>
              <w:autoSpaceDN w:val="0"/>
              <w:adjustRightInd w:val="0"/>
              <w:spacing w:before="0"/>
              <w:rPr>
                <w:rFonts w:ascii="Consolas" w:hAnsi="Consolas" w:cs="Consolas"/>
                <w:color w:val="000000"/>
                <w:highlight w:val="white"/>
              </w:rPr>
            </w:pPr>
            <w:r w:rsidRPr="00C62A06">
              <w:rPr>
                <w:rFonts w:ascii="Consolas" w:hAnsi="Consolas" w:cs="Consolas"/>
                <w:color w:val="000000"/>
                <w:highlight w:val="white"/>
              </w:rPr>
              <w:t xml:space="preserve">            </w:t>
            </w:r>
            <w:r w:rsidRPr="00C62A06">
              <w:rPr>
                <w:rFonts w:ascii="Consolas" w:hAnsi="Consolas" w:cs="Consolas"/>
                <w:color w:val="0000FF"/>
                <w:highlight w:val="white"/>
              </w:rPr>
              <w:t>return</w:t>
            </w:r>
            <w:r w:rsidRPr="00C62A06">
              <w:rPr>
                <w:rFonts w:ascii="Consolas" w:hAnsi="Consolas" w:cs="Consolas"/>
                <w:color w:val="000000"/>
                <w:highlight w:val="white"/>
              </w:rPr>
              <w:t xml:space="preserve"> View(</w:t>
            </w:r>
            <w:r w:rsidRPr="00C62A06">
              <w:rPr>
                <w:rFonts w:ascii="Consolas" w:hAnsi="Consolas" w:cs="Consolas"/>
                <w:color w:val="A31515"/>
                <w:highlight w:val="white"/>
              </w:rPr>
              <w:t>"Index"</w:t>
            </w:r>
            <w:r w:rsidRPr="00C62A06">
              <w:rPr>
                <w:rFonts w:ascii="Consolas" w:hAnsi="Consolas" w:cs="Consolas"/>
                <w:color w:val="000000"/>
                <w:highlight w:val="white"/>
              </w:rPr>
              <w:t>, model);</w:t>
            </w:r>
          </w:p>
          <w:p w:rsidR="00DE7773" w:rsidRPr="00C62A06" w:rsidRDefault="00DE7773" w:rsidP="00DE7773">
            <w:pPr>
              <w:autoSpaceDE w:val="0"/>
              <w:autoSpaceDN w:val="0"/>
              <w:adjustRightInd w:val="0"/>
              <w:spacing w:before="0"/>
              <w:rPr>
                <w:rFonts w:ascii="Consolas" w:hAnsi="Consolas" w:cs="Consolas"/>
                <w:color w:val="000000"/>
                <w:highlight w:val="white"/>
              </w:rPr>
            </w:pPr>
            <w:r w:rsidRPr="00C62A06">
              <w:rPr>
                <w:rFonts w:ascii="Consolas" w:hAnsi="Consolas" w:cs="Consolas"/>
                <w:color w:val="000000"/>
                <w:highlight w:val="white"/>
              </w:rPr>
              <w:t xml:space="preserve">        }</w:t>
            </w:r>
          </w:p>
          <w:p w:rsidR="00DE7773" w:rsidRPr="00C62A06" w:rsidRDefault="00DE7773" w:rsidP="00DE7773">
            <w:pPr>
              <w:autoSpaceDE w:val="0"/>
              <w:autoSpaceDN w:val="0"/>
              <w:adjustRightInd w:val="0"/>
              <w:spacing w:before="0"/>
              <w:rPr>
                <w:rFonts w:ascii="Consolas" w:hAnsi="Consolas" w:cs="Consolas"/>
                <w:color w:val="000000"/>
                <w:highlight w:val="white"/>
              </w:rPr>
            </w:pPr>
          </w:p>
          <w:p w:rsidR="00DE7773" w:rsidRPr="00C62A06" w:rsidRDefault="00DE7773" w:rsidP="00DE7773">
            <w:pPr>
              <w:autoSpaceDE w:val="0"/>
              <w:autoSpaceDN w:val="0"/>
              <w:adjustRightInd w:val="0"/>
              <w:spacing w:before="0"/>
              <w:rPr>
                <w:rFonts w:ascii="Consolas" w:hAnsi="Consolas" w:cs="Consolas"/>
                <w:color w:val="000000"/>
                <w:highlight w:val="white"/>
              </w:rPr>
            </w:pPr>
            <w:r w:rsidRPr="00C62A06">
              <w:rPr>
                <w:rFonts w:ascii="Consolas" w:hAnsi="Consolas" w:cs="Consolas"/>
                <w:color w:val="000000"/>
                <w:highlight w:val="white"/>
              </w:rPr>
              <w:t xml:space="preserve">        [</w:t>
            </w:r>
            <w:proofErr w:type="spellStart"/>
            <w:r w:rsidRPr="00C62A06">
              <w:rPr>
                <w:rFonts w:ascii="Consolas" w:hAnsi="Consolas" w:cs="Consolas"/>
                <w:color w:val="2B91AF"/>
                <w:highlight w:val="white"/>
              </w:rPr>
              <w:t>HttpPost</w:t>
            </w:r>
            <w:proofErr w:type="spellEnd"/>
            <w:r w:rsidRPr="00C62A06">
              <w:rPr>
                <w:rFonts w:ascii="Consolas" w:hAnsi="Consolas" w:cs="Consolas"/>
                <w:color w:val="000000"/>
                <w:highlight w:val="white"/>
              </w:rPr>
              <w:t>]</w:t>
            </w:r>
          </w:p>
          <w:p w:rsidR="00DE7773" w:rsidRPr="00C62A06" w:rsidRDefault="00DE7773" w:rsidP="00DE7773">
            <w:pPr>
              <w:autoSpaceDE w:val="0"/>
              <w:autoSpaceDN w:val="0"/>
              <w:adjustRightInd w:val="0"/>
              <w:spacing w:before="0"/>
              <w:rPr>
                <w:rFonts w:ascii="Consolas" w:hAnsi="Consolas" w:cs="Consolas"/>
                <w:color w:val="000000"/>
                <w:highlight w:val="white"/>
              </w:rPr>
            </w:pPr>
            <w:r w:rsidRPr="00C62A06">
              <w:rPr>
                <w:rFonts w:ascii="Consolas" w:hAnsi="Consolas" w:cs="Consolas"/>
                <w:color w:val="000000"/>
                <w:highlight w:val="white"/>
              </w:rPr>
              <w:t xml:space="preserve">        [</w:t>
            </w:r>
            <w:proofErr w:type="spellStart"/>
            <w:r w:rsidRPr="00C62A06">
              <w:rPr>
                <w:rFonts w:ascii="Consolas" w:hAnsi="Consolas" w:cs="Consolas"/>
                <w:color w:val="2B91AF"/>
                <w:highlight w:val="white"/>
              </w:rPr>
              <w:t>ValidateAntiForgeryToken</w:t>
            </w:r>
            <w:proofErr w:type="spellEnd"/>
            <w:r w:rsidRPr="00C62A06">
              <w:rPr>
                <w:rFonts w:ascii="Consolas" w:hAnsi="Consolas" w:cs="Consolas"/>
                <w:color w:val="000000"/>
                <w:highlight w:val="white"/>
              </w:rPr>
              <w:t>]</w:t>
            </w:r>
          </w:p>
          <w:p w:rsidR="00DE7773" w:rsidRPr="00C62A06" w:rsidRDefault="00DE7773" w:rsidP="00DE7773">
            <w:pPr>
              <w:autoSpaceDE w:val="0"/>
              <w:autoSpaceDN w:val="0"/>
              <w:adjustRightInd w:val="0"/>
              <w:spacing w:before="0"/>
              <w:rPr>
                <w:rFonts w:ascii="Consolas" w:hAnsi="Consolas" w:cs="Consolas"/>
                <w:color w:val="000000"/>
                <w:highlight w:val="white"/>
              </w:rPr>
            </w:pPr>
            <w:r w:rsidRPr="00C62A06">
              <w:rPr>
                <w:rFonts w:ascii="Consolas" w:hAnsi="Consolas" w:cs="Consolas"/>
                <w:color w:val="000000"/>
                <w:highlight w:val="white"/>
              </w:rPr>
              <w:t xml:space="preserve">        </w:t>
            </w:r>
            <w:r w:rsidRPr="00C62A06">
              <w:rPr>
                <w:rFonts w:ascii="Consolas" w:hAnsi="Consolas" w:cs="Consolas"/>
                <w:color w:val="0000FF"/>
                <w:highlight w:val="white"/>
              </w:rPr>
              <w:t>public</w:t>
            </w:r>
            <w:r w:rsidRPr="00C62A06">
              <w:rPr>
                <w:rFonts w:ascii="Consolas" w:hAnsi="Consolas" w:cs="Consolas"/>
                <w:color w:val="000000"/>
                <w:highlight w:val="white"/>
              </w:rPr>
              <w:t xml:space="preserve"> </w:t>
            </w:r>
            <w:proofErr w:type="spellStart"/>
            <w:r w:rsidRPr="00C62A06">
              <w:rPr>
                <w:rFonts w:ascii="Consolas" w:hAnsi="Consolas" w:cs="Consolas"/>
                <w:color w:val="2B91AF"/>
                <w:highlight w:val="white"/>
              </w:rPr>
              <w:t>JsonResult</w:t>
            </w:r>
            <w:proofErr w:type="spellEnd"/>
            <w:r w:rsidRPr="00C62A06">
              <w:rPr>
                <w:rFonts w:ascii="Consolas" w:hAnsi="Consolas" w:cs="Consolas"/>
                <w:color w:val="000000"/>
                <w:highlight w:val="white"/>
              </w:rPr>
              <w:t xml:space="preserve"> </w:t>
            </w:r>
            <w:proofErr w:type="spellStart"/>
            <w:r w:rsidRPr="00C62A06">
              <w:rPr>
                <w:rFonts w:ascii="Consolas" w:hAnsi="Consolas" w:cs="Consolas"/>
                <w:color w:val="000000"/>
                <w:highlight w:val="white"/>
              </w:rPr>
              <w:t>SendEmail</w:t>
            </w:r>
            <w:proofErr w:type="spellEnd"/>
            <w:r w:rsidRPr="00C62A06">
              <w:rPr>
                <w:rFonts w:ascii="Consolas" w:hAnsi="Consolas" w:cs="Consolas"/>
                <w:color w:val="000000"/>
                <w:highlight w:val="white"/>
              </w:rPr>
              <w:t>(</w:t>
            </w:r>
            <w:proofErr w:type="spellStart"/>
            <w:r w:rsidRPr="00C62A06">
              <w:rPr>
                <w:rFonts w:ascii="Consolas" w:hAnsi="Consolas" w:cs="Consolas"/>
                <w:color w:val="2B91AF"/>
                <w:highlight w:val="white"/>
              </w:rPr>
              <w:t>Guid</w:t>
            </w:r>
            <w:proofErr w:type="spellEnd"/>
            <w:r w:rsidRPr="00C62A06">
              <w:rPr>
                <w:rFonts w:ascii="Consolas" w:hAnsi="Consolas" w:cs="Consolas"/>
                <w:color w:val="000000"/>
                <w:highlight w:val="white"/>
              </w:rPr>
              <w:t>? token) {</w:t>
            </w:r>
          </w:p>
          <w:p w:rsidR="00DE7773" w:rsidRPr="00C62A06" w:rsidRDefault="00DE7773" w:rsidP="00DE7773">
            <w:pPr>
              <w:autoSpaceDE w:val="0"/>
              <w:autoSpaceDN w:val="0"/>
              <w:adjustRightInd w:val="0"/>
              <w:spacing w:before="0"/>
              <w:rPr>
                <w:rFonts w:ascii="Consolas" w:hAnsi="Consolas" w:cs="Consolas"/>
                <w:color w:val="000000"/>
                <w:highlight w:val="white"/>
              </w:rPr>
            </w:pPr>
            <w:r w:rsidRPr="00C62A06">
              <w:rPr>
                <w:rFonts w:ascii="Consolas" w:hAnsi="Consolas" w:cs="Consolas"/>
                <w:color w:val="000000"/>
                <w:highlight w:val="white"/>
              </w:rPr>
              <w:t xml:space="preserve">            </w:t>
            </w:r>
            <w:r w:rsidRPr="00C62A06">
              <w:rPr>
                <w:rFonts w:ascii="Consolas" w:hAnsi="Consolas" w:cs="Consolas"/>
                <w:color w:val="0000FF"/>
                <w:highlight w:val="white"/>
              </w:rPr>
              <w:t>if</w:t>
            </w:r>
            <w:r w:rsidRPr="00C62A06">
              <w:rPr>
                <w:rFonts w:ascii="Consolas" w:hAnsi="Consolas" w:cs="Consolas"/>
                <w:color w:val="000000"/>
                <w:highlight w:val="white"/>
              </w:rPr>
              <w:t xml:space="preserve"> (</w:t>
            </w:r>
            <w:proofErr w:type="spellStart"/>
            <w:r w:rsidRPr="00C62A06">
              <w:rPr>
                <w:rFonts w:ascii="Consolas" w:hAnsi="Consolas" w:cs="Consolas"/>
                <w:color w:val="000000"/>
                <w:highlight w:val="white"/>
              </w:rPr>
              <w:t>token.HasValue</w:t>
            </w:r>
            <w:proofErr w:type="spellEnd"/>
            <w:r w:rsidRPr="00C62A06">
              <w:rPr>
                <w:rFonts w:ascii="Consolas" w:hAnsi="Consolas" w:cs="Consolas"/>
                <w:color w:val="000000"/>
                <w:highlight w:val="white"/>
              </w:rPr>
              <w:t>) {</w:t>
            </w:r>
          </w:p>
          <w:p w:rsidR="00DE7773" w:rsidRPr="00C62A06" w:rsidRDefault="00DE7773" w:rsidP="00DE7773">
            <w:pPr>
              <w:autoSpaceDE w:val="0"/>
              <w:autoSpaceDN w:val="0"/>
              <w:adjustRightInd w:val="0"/>
              <w:spacing w:before="0"/>
              <w:rPr>
                <w:rFonts w:ascii="Consolas" w:hAnsi="Consolas" w:cs="Consolas"/>
                <w:color w:val="000000"/>
                <w:highlight w:val="white"/>
              </w:rPr>
            </w:pPr>
            <w:r w:rsidRPr="00C62A06">
              <w:rPr>
                <w:rFonts w:ascii="Consolas" w:hAnsi="Consolas" w:cs="Consolas"/>
                <w:color w:val="000000"/>
                <w:highlight w:val="white"/>
              </w:rPr>
              <w:t xml:space="preserve">                </w:t>
            </w:r>
            <w:proofErr w:type="spellStart"/>
            <w:r w:rsidRPr="00C62A06">
              <w:rPr>
                <w:rFonts w:ascii="Consolas" w:hAnsi="Consolas" w:cs="Consolas"/>
                <w:color w:val="0000FF"/>
                <w:highlight w:val="white"/>
              </w:rPr>
              <w:t>var</w:t>
            </w:r>
            <w:proofErr w:type="spellEnd"/>
            <w:r w:rsidRPr="00C62A06">
              <w:rPr>
                <w:rFonts w:ascii="Consolas" w:hAnsi="Consolas" w:cs="Consolas"/>
                <w:color w:val="000000"/>
                <w:highlight w:val="white"/>
              </w:rPr>
              <w:t xml:space="preserve"> </w:t>
            </w:r>
            <w:proofErr w:type="spellStart"/>
            <w:r w:rsidRPr="00C62A06">
              <w:rPr>
                <w:rFonts w:ascii="Consolas" w:hAnsi="Consolas" w:cs="Consolas"/>
                <w:color w:val="000000"/>
                <w:highlight w:val="white"/>
              </w:rPr>
              <w:t>cacheToken</w:t>
            </w:r>
            <w:proofErr w:type="spellEnd"/>
            <w:r w:rsidRPr="00C62A06">
              <w:rPr>
                <w:rFonts w:ascii="Consolas" w:hAnsi="Consolas" w:cs="Consolas"/>
                <w:color w:val="000000"/>
                <w:highlight w:val="white"/>
              </w:rPr>
              <w:t xml:space="preserve"> = </w:t>
            </w:r>
            <w:proofErr w:type="spellStart"/>
            <w:r w:rsidRPr="00C62A06">
              <w:rPr>
                <w:rFonts w:ascii="Consolas" w:hAnsi="Consolas" w:cs="Consolas"/>
                <w:color w:val="000000"/>
                <w:highlight w:val="white"/>
              </w:rPr>
              <w:t>token.Value.ToString</w:t>
            </w:r>
            <w:proofErr w:type="spellEnd"/>
            <w:r w:rsidRPr="00C62A06">
              <w:rPr>
                <w:rFonts w:ascii="Consolas" w:hAnsi="Consolas" w:cs="Consolas"/>
                <w:color w:val="000000"/>
                <w:highlight w:val="white"/>
              </w:rPr>
              <w:t>();</w:t>
            </w:r>
          </w:p>
          <w:p w:rsidR="00DE7773" w:rsidRPr="00C62A06" w:rsidRDefault="00DE7773" w:rsidP="00DE7773">
            <w:pPr>
              <w:autoSpaceDE w:val="0"/>
              <w:autoSpaceDN w:val="0"/>
              <w:adjustRightInd w:val="0"/>
              <w:spacing w:before="0"/>
              <w:rPr>
                <w:rFonts w:ascii="Consolas" w:hAnsi="Consolas" w:cs="Consolas"/>
                <w:color w:val="000000"/>
                <w:highlight w:val="white"/>
              </w:rPr>
            </w:pPr>
            <w:r w:rsidRPr="00C62A06">
              <w:rPr>
                <w:rFonts w:ascii="Consolas" w:hAnsi="Consolas" w:cs="Consolas"/>
                <w:color w:val="000000"/>
                <w:highlight w:val="white"/>
              </w:rPr>
              <w:t xml:space="preserve">                </w:t>
            </w:r>
            <w:proofErr w:type="spellStart"/>
            <w:r w:rsidRPr="00C62A06">
              <w:rPr>
                <w:rFonts w:ascii="Consolas" w:hAnsi="Consolas" w:cs="Consolas"/>
                <w:color w:val="0000FF"/>
                <w:highlight w:val="white"/>
              </w:rPr>
              <w:t>var</w:t>
            </w:r>
            <w:proofErr w:type="spellEnd"/>
            <w:r w:rsidRPr="00C62A06">
              <w:rPr>
                <w:rFonts w:ascii="Consolas" w:hAnsi="Consolas" w:cs="Consolas"/>
                <w:color w:val="000000"/>
                <w:highlight w:val="white"/>
              </w:rPr>
              <w:t xml:space="preserve"> </w:t>
            </w:r>
            <w:proofErr w:type="spellStart"/>
            <w:r w:rsidRPr="00C62A06">
              <w:rPr>
                <w:rFonts w:ascii="Consolas" w:hAnsi="Consolas" w:cs="Consolas"/>
                <w:color w:val="000000"/>
                <w:highlight w:val="white"/>
              </w:rPr>
              <w:t>criminalRecords</w:t>
            </w:r>
            <w:proofErr w:type="spellEnd"/>
            <w:r w:rsidRPr="00C62A06">
              <w:rPr>
                <w:rFonts w:ascii="Consolas" w:hAnsi="Consolas" w:cs="Consolas"/>
                <w:color w:val="000000"/>
                <w:highlight w:val="white"/>
              </w:rPr>
              <w:t xml:space="preserve"> = </w:t>
            </w:r>
            <w:proofErr w:type="spellStart"/>
            <w:r w:rsidRPr="00C62A06">
              <w:rPr>
                <w:rFonts w:ascii="Consolas" w:hAnsi="Consolas" w:cs="Consolas"/>
                <w:color w:val="000000"/>
                <w:highlight w:val="white"/>
              </w:rPr>
              <w:t>HttpContext.Cache</w:t>
            </w:r>
            <w:proofErr w:type="spellEnd"/>
            <w:r w:rsidRPr="00C62A06">
              <w:rPr>
                <w:rFonts w:ascii="Consolas" w:hAnsi="Consolas" w:cs="Consolas"/>
                <w:color w:val="000000"/>
                <w:highlight w:val="white"/>
              </w:rPr>
              <w:t>[</w:t>
            </w:r>
            <w:proofErr w:type="spellStart"/>
            <w:r w:rsidRPr="00C62A06">
              <w:rPr>
                <w:rFonts w:ascii="Consolas" w:hAnsi="Consolas" w:cs="Consolas"/>
                <w:color w:val="000000"/>
                <w:highlight w:val="white"/>
              </w:rPr>
              <w:t>cacheToken</w:t>
            </w:r>
            <w:proofErr w:type="spellEnd"/>
            <w:r w:rsidRPr="00C62A06">
              <w:rPr>
                <w:rFonts w:ascii="Consolas" w:hAnsi="Consolas" w:cs="Consolas"/>
                <w:color w:val="000000"/>
                <w:highlight w:val="white"/>
              </w:rPr>
              <w:t xml:space="preserve">] </w:t>
            </w:r>
            <w:r w:rsidRPr="00C62A06">
              <w:rPr>
                <w:rFonts w:ascii="Consolas" w:hAnsi="Consolas" w:cs="Consolas"/>
                <w:color w:val="0000FF"/>
                <w:highlight w:val="white"/>
              </w:rPr>
              <w:t>as</w:t>
            </w:r>
            <w:r w:rsidRPr="00C62A06">
              <w:rPr>
                <w:rFonts w:ascii="Consolas" w:hAnsi="Consolas" w:cs="Consolas"/>
                <w:color w:val="000000"/>
                <w:highlight w:val="white"/>
              </w:rPr>
              <w:t xml:space="preserve"> </w:t>
            </w:r>
            <w:proofErr w:type="spellStart"/>
            <w:r w:rsidRPr="00C62A06">
              <w:rPr>
                <w:rFonts w:ascii="Consolas" w:hAnsi="Consolas" w:cs="Consolas"/>
                <w:color w:val="2B91AF"/>
                <w:highlight w:val="white"/>
              </w:rPr>
              <w:t>CriminalRecordsViewModel</w:t>
            </w:r>
            <w:proofErr w:type="spellEnd"/>
            <w:r w:rsidRPr="00C62A06">
              <w:rPr>
                <w:rFonts w:ascii="Consolas" w:hAnsi="Consolas" w:cs="Consolas"/>
                <w:color w:val="000000"/>
                <w:highlight w:val="white"/>
              </w:rPr>
              <w:t>;</w:t>
            </w:r>
          </w:p>
          <w:p w:rsidR="00DE7773" w:rsidRPr="00C62A06" w:rsidRDefault="00DE7773" w:rsidP="00DE7773">
            <w:pPr>
              <w:autoSpaceDE w:val="0"/>
              <w:autoSpaceDN w:val="0"/>
              <w:adjustRightInd w:val="0"/>
              <w:spacing w:before="0"/>
              <w:rPr>
                <w:rFonts w:ascii="Consolas" w:hAnsi="Consolas" w:cs="Consolas"/>
                <w:color w:val="000000"/>
                <w:highlight w:val="white"/>
              </w:rPr>
            </w:pPr>
            <w:r w:rsidRPr="00C62A06">
              <w:rPr>
                <w:rFonts w:ascii="Consolas" w:hAnsi="Consolas" w:cs="Consolas"/>
                <w:color w:val="000000"/>
                <w:highlight w:val="white"/>
              </w:rPr>
              <w:t xml:space="preserve">                </w:t>
            </w:r>
            <w:r w:rsidRPr="00C62A06">
              <w:rPr>
                <w:rFonts w:ascii="Consolas" w:hAnsi="Consolas" w:cs="Consolas"/>
                <w:color w:val="0000FF"/>
                <w:highlight w:val="white"/>
              </w:rPr>
              <w:t>if</w:t>
            </w:r>
            <w:r w:rsidRPr="00C62A06">
              <w:rPr>
                <w:rFonts w:ascii="Consolas" w:hAnsi="Consolas" w:cs="Consolas"/>
                <w:color w:val="000000"/>
                <w:highlight w:val="white"/>
              </w:rPr>
              <w:t xml:space="preserve"> (</w:t>
            </w:r>
            <w:proofErr w:type="spellStart"/>
            <w:r w:rsidRPr="00C62A06">
              <w:rPr>
                <w:rFonts w:ascii="Consolas" w:hAnsi="Consolas" w:cs="Consolas"/>
                <w:color w:val="000000"/>
                <w:highlight w:val="white"/>
              </w:rPr>
              <w:t>criminalRecords</w:t>
            </w:r>
            <w:proofErr w:type="spellEnd"/>
            <w:r w:rsidRPr="00C62A06">
              <w:rPr>
                <w:rFonts w:ascii="Consolas" w:hAnsi="Consolas" w:cs="Consolas"/>
                <w:color w:val="000000"/>
                <w:highlight w:val="white"/>
              </w:rPr>
              <w:t xml:space="preserve"> != </w:t>
            </w:r>
            <w:r w:rsidRPr="00C62A06">
              <w:rPr>
                <w:rFonts w:ascii="Consolas" w:hAnsi="Consolas" w:cs="Consolas"/>
                <w:color w:val="0000FF"/>
                <w:highlight w:val="white"/>
              </w:rPr>
              <w:t>null</w:t>
            </w:r>
            <w:r w:rsidRPr="00C62A06">
              <w:rPr>
                <w:rFonts w:ascii="Consolas" w:hAnsi="Consolas" w:cs="Consolas"/>
                <w:color w:val="000000"/>
                <w:highlight w:val="white"/>
              </w:rPr>
              <w:t>) {</w:t>
            </w:r>
          </w:p>
          <w:p w:rsidR="00DE7773" w:rsidRPr="00C62A06" w:rsidRDefault="00DE7773" w:rsidP="00DE7773">
            <w:pPr>
              <w:autoSpaceDE w:val="0"/>
              <w:autoSpaceDN w:val="0"/>
              <w:adjustRightInd w:val="0"/>
              <w:spacing w:before="0"/>
              <w:rPr>
                <w:rFonts w:ascii="Consolas" w:hAnsi="Consolas" w:cs="Consolas"/>
                <w:color w:val="000000"/>
                <w:highlight w:val="white"/>
              </w:rPr>
            </w:pPr>
            <w:r w:rsidRPr="00C62A06">
              <w:rPr>
                <w:rFonts w:ascii="Consolas" w:hAnsi="Consolas" w:cs="Consolas"/>
                <w:color w:val="000000"/>
                <w:highlight w:val="white"/>
              </w:rPr>
              <w:t xml:space="preserve">                    </w:t>
            </w:r>
            <w:r w:rsidRPr="00C62A06">
              <w:rPr>
                <w:rFonts w:ascii="Consolas" w:hAnsi="Consolas" w:cs="Consolas"/>
                <w:color w:val="008000"/>
                <w:highlight w:val="white"/>
              </w:rPr>
              <w:t>//send email to that given address.</w:t>
            </w:r>
          </w:p>
          <w:p w:rsidR="00DE7773" w:rsidRPr="00C62A06" w:rsidRDefault="00DE7773" w:rsidP="00DE7773">
            <w:pPr>
              <w:autoSpaceDE w:val="0"/>
              <w:autoSpaceDN w:val="0"/>
              <w:adjustRightInd w:val="0"/>
              <w:spacing w:before="0"/>
              <w:rPr>
                <w:rFonts w:ascii="Consolas" w:hAnsi="Consolas" w:cs="Consolas"/>
                <w:color w:val="000000"/>
                <w:highlight w:val="white"/>
              </w:rPr>
            </w:pPr>
            <w:r w:rsidRPr="00C62A06">
              <w:rPr>
                <w:rFonts w:ascii="Consolas" w:hAnsi="Consolas" w:cs="Consolas"/>
                <w:color w:val="000000"/>
                <w:highlight w:val="white"/>
              </w:rPr>
              <w:t xml:space="preserve">                    </w:t>
            </w:r>
            <w:proofErr w:type="spellStart"/>
            <w:r w:rsidRPr="00C62A06">
              <w:rPr>
                <w:rFonts w:ascii="Consolas" w:hAnsi="Consolas" w:cs="Consolas"/>
                <w:color w:val="000000"/>
                <w:highlight w:val="white"/>
              </w:rPr>
              <w:t>EmailService.Send</w:t>
            </w:r>
            <w:proofErr w:type="spellEnd"/>
            <w:r w:rsidRPr="00C62A06">
              <w:rPr>
                <w:rFonts w:ascii="Consolas" w:hAnsi="Consolas" w:cs="Consolas"/>
                <w:color w:val="000000"/>
                <w:highlight w:val="white"/>
              </w:rPr>
              <w:t>(</w:t>
            </w:r>
            <w:proofErr w:type="spellStart"/>
            <w:r w:rsidRPr="00C62A06">
              <w:rPr>
                <w:rFonts w:ascii="Consolas" w:hAnsi="Consolas" w:cs="Consolas"/>
                <w:color w:val="000000"/>
                <w:highlight w:val="white"/>
              </w:rPr>
              <w:t>criminalRecords.Email</w:t>
            </w:r>
            <w:proofErr w:type="spellEnd"/>
            <w:r w:rsidRPr="00C62A06">
              <w:rPr>
                <w:rFonts w:ascii="Consolas" w:hAnsi="Consolas" w:cs="Consolas"/>
                <w:color w:val="000000"/>
                <w:highlight w:val="white"/>
              </w:rPr>
              <w:t xml:space="preserve">, </w:t>
            </w:r>
            <w:proofErr w:type="spellStart"/>
            <w:r w:rsidRPr="00C62A06">
              <w:rPr>
                <w:rFonts w:ascii="Consolas" w:hAnsi="Consolas" w:cs="Consolas"/>
                <w:color w:val="000000"/>
                <w:highlight w:val="white"/>
              </w:rPr>
              <w:t>criminalRecords.Criminals</w:t>
            </w:r>
            <w:proofErr w:type="spellEnd"/>
            <w:r w:rsidRPr="00C62A06">
              <w:rPr>
                <w:rFonts w:ascii="Consolas" w:hAnsi="Consolas" w:cs="Consolas"/>
                <w:color w:val="000000"/>
                <w:highlight w:val="white"/>
              </w:rPr>
              <w:t>);</w:t>
            </w:r>
          </w:p>
          <w:p w:rsidR="00DE7773" w:rsidRPr="00C62A06" w:rsidRDefault="00DE7773" w:rsidP="00DE7773">
            <w:pPr>
              <w:autoSpaceDE w:val="0"/>
              <w:autoSpaceDN w:val="0"/>
              <w:adjustRightInd w:val="0"/>
              <w:spacing w:before="0"/>
              <w:rPr>
                <w:rFonts w:ascii="Consolas" w:hAnsi="Consolas" w:cs="Consolas"/>
                <w:color w:val="000000"/>
                <w:highlight w:val="white"/>
              </w:rPr>
            </w:pPr>
            <w:r w:rsidRPr="00C62A06">
              <w:rPr>
                <w:rFonts w:ascii="Consolas" w:hAnsi="Consolas" w:cs="Consolas"/>
                <w:color w:val="000000"/>
                <w:highlight w:val="white"/>
              </w:rPr>
              <w:t xml:space="preserve">                    </w:t>
            </w:r>
            <w:proofErr w:type="spellStart"/>
            <w:r w:rsidRPr="00C62A06">
              <w:rPr>
                <w:rFonts w:ascii="Consolas" w:hAnsi="Consolas" w:cs="Consolas"/>
                <w:color w:val="0000FF"/>
                <w:highlight w:val="white"/>
              </w:rPr>
              <w:t>var</w:t>
            </w:r>
            <w:proofErr w:type="spellEnd"/>
            <w:r w:rsidRPr="00C62A06">
              <w:rPr>
                <w:rFonts w:ascii="Consolas" w:hAnsi="Consolas" w:cs="Consolas"/>
                <w:color w:val="000000"/>
                <w:highlight w:val="white"/>
              </w:rPr>
              <w:t xml:space="preserve"> result = </w:t>
            </w:r>
            <w:r w:rsidRPr="00C62A06">
              <w:rPr>
                <w:rFonts w:ascii="Consolas" w:hAnsi="Consolas" w:cs="Consolas"/>
                <w:color w:val="0000FF"/>
                <w:highlight w:val="white"/>
              </w:rPr>
              <w:t>new</w:t>
            </w:r>
            <w:r w:rsidRPr="00C62A06">
              <w:rPr>
                <w:rFonts w:ascii="Consolas" w:hAnsi="Consolas" w:cs="Consolas"/>
                <w:color w:val="000000"/>
                <w:highlight w:val="white"/>
              </w:rPr>
              <w:t xml:space="preserve"> {</w:t>
            </w:r>
          </w:p>
          <w:p w:rsidR="00DE7773" w:rsidRPr="00C62A06" w:rsidRDefault="00DE7773" w:rsidP="00DE7773">
            <w:pPr>
              <w:autoSpaceDE w:val="0"/>
              <w:autoSpaceDN w:val="0"/>
              <w:adjustRightInd w:val="0"/>
              <w:spacing w:before="0"/>
              <w:rPr>
                <w:rFonts w:ascii="Consolas" w:hAnsi="Consolas" w:cs="Consolas"/>
                <w:color w:val="000000"/>
                <w:highlight w:val="white"/>
              </w:rPr>
            </w:pPr>
            <w:r w:rsidRPr="00C62A06">
              <w:rPr>
                <w:rFonts w:ascii="Consolas" w:hAnsi="Consolas" w:cs="Consolas"/>
                <w:color w:val="000000"/>
                <w:highlight w:val="white"/>
              </w:rPr>
              <w:t xml:space="preserve">                        found = </w:t>
            </w:r>
            <w:r w:rsidRPr="00C62A06">
              <w:rPr>
                <w:rFonts w:ascii="Consolas" w:hAnsi="Consolas" w:cs="Consolas"/>
                <w:color w:val="0000FF"/>
                <w:highlight w:val="white"/>
              </w:rPr>
              <w:t>true</w:t>
            </w:r>
            <w:r w:rsidRPr="00C62A06">
              <w:rPr>
                <w:rFonts w:ascii="Consolas" w:hAnsi="Consolas" w:cs="Consolas"/>
                <w:color w:val="000000"/>
                <w:highlight w:val="white"/>
              </w:rPr>
              <w:t>,</w:t>
            </w:r>
          </w:p>
          <w:p w:rsidR="00DE7773" w:rsidRPr="00C62A06" w:rsidRDefault="00DE7773" w:rsidP="00DE7773">
            <w:pPr>
              <w:autoSpaceDE w:val="0"/>
              <w:autoSpaceDN w:val="0"/>
              <w:adjustRightInd w:val="0"/>
              <w:spacing w:before="0"/>
              <w:rPr>
                <w:rFonts w:ascii="Consolas" w:hAnsi="Consolas" w:cs="Consolas"/>
                <w:color w:val="000000"/>
                <w:highlight w:val="white"/>
              </w:rPr>
            </w:pPr>
            <w:r w:rsidRPr="00C62A06">
              <w:rPr>
                <w:rFonts w:ascii="Consolas" w:hAnsi="Consolas" w:cs="Consolas"/>
                <w:color w:val="000000"/>
                <w:highlight w:val="white"/>
              </w:rPr>
              <w:t xml:space="preserve">                        </w:t>
            </w:r>
            <w:proofErr w:type="gramStart"/>
            <w:r w:rsidRPr="00C62A06">
              <w:rPr>
                <w:rFonts w:ascii="Consolas" w:hAnsi="Consolas" w:cs="Consolas"/>
                <w:color w:val="000000"/>
                <w:highlight w:val="white"/>
              </w:rPr>
              <w:t>message</w:t>
            </w:r>
            <w:proofErr w:type="gramEnd"/>
            <w:r w:rsidRPr="00C62A06">
              <w:rPr>
                <w:rFonts w:ascii="Consolas" w:hAnsi="Consolas" w:cs="Consolas"/>
                <w:color w:val="000000"/>
                <w:highlight w:val="white"/>
              </w:rPr>
              <w:t xml:space="preserve"> = </w:t>
            </w:r>
            <w:r w:rsidRPr="00C62A06">
              <w:rPr>
                <w:rFonts w:ascii="Consolas" w:hAnsi="Consolas" w:cs="Consolas"/>
                <w:color w:val="A31515"/>
                <w:highlight w:val="white"/>
              </w:rPr>
              <w:t>"Email is sent successfully."</w:t>
            </w:r>
          </w:p>
          <w:p w:rsidR="00DE7773" w:rsidRPr="00C62A06" w:rsidRDefault="00DE7773" w:rsidP="00DE7773">
            <w:pPr>
              <w:autoSpaceDE w:val="0"/>
              <w:autoSpaceDN w:val="0"/>
              <w:adjustRightInd w:val="0"/>
              <w:spacing w:before="0"/>
              <w:rPr>
                <w:rFonts w:ascii="Consolas" w:hAnsi="Consolas" w:cs="Consolas"/>
                <w:color w:val="000000"/>
                <w:highlight w:val="white"/>
              </w:rPr>
            </w:pPr>
            <w:r w:rsidRPr="00C62A06">
              <w:rPr>
                <w:rFonts w:ascii="Consolas" w:hAnsi="Consolas" w:cs="Consolas"/>
                <w:color w:val="000000"/>
                <w:highlight w:val="white"/>
              </w:rPr>
              <w:t xml:space="preserve">                    };</w:t>
            </w:r>
          </w:p>
          <w:p w:rsidR="00DE7773" w:rsidRPr="00C62A06" w:rsidRDefault="00DE7773" w:rsidP="00DE7773">
            <w:pPr>
              <w:autoSpaceDE w:val="0"/>
              <w:autoSpaceDN w:val="0"/>
              <w:adjustRightInd w:val="0"/>
              <w:spacing w:before="0"/>
              <w:rPr>
                <w:rFonts w:ascii="Consolas" w:hAnsi="Consolas" w:cs="Consolas"/>
                <w:color w:val="000000"/>
                <w:highlight w:val="white"/>
              </w:rPr>
            </w:pPr>
            <w:r w:rsidRPr="00C62A06">
              <w:rPr>
                <w:rFonts w:ascii="Consolas" w:hAnsi="Consolas" w:cs="Consolas"/>
                <w:color w:val="000000"/>
                <w:highlight w:val="white"/>
              </w:rPr>
              <w:t xml:space="preserve">                    </w:t>
            </w:r>
            <w:proofErr w:type="spellStart"/>
            <w:r w:rsidRPr="00C62A06">
              <w:rPr>
                <w:rFonts w:ascii="Consolas" w:hAnsi="Consolas" w:cs="Consolas"/>
                <w:color w:val="000000"/>
                <w:highlight w:val="white"/>
              </w:rPr>
              <w:t>HttpContext.Cache.Remove</w:t>
            </w:r>
            <w:proofErr w:type="spellEnd"/>
            <w:r w:rsidRPr="00C62A06">
              <w:rPr>
                <w:rFonts w:ascii="Consolas" w:hAnsi="Consolas" w:cs="Consolas"/>
                <w:color w:val="000000"/>
                <w:highlight w:val="white"/>
              </w:rPr>
              <w:t>(</w:t>
            </w:r>
            <w:proofErr w:type="spellStart"/>
            <w:r w:rsidRPr="00C62A06">
              <w:rPr>
                <w:rFonts w:ascii="Consolas" w:hAnsi="Consolas" w:cs="Consolas"/>
                <w:color w:val="000000"/>
                <w:highlight w:val="white"/>
              </w:rPr>
              <w:t>cacheToken</w:t>
            </w:r>
            <w:proofErr w:type="spellEnd"/>
            <w:r w:rsidRPr="00C62A06">
              <w:rPr>
                <w:rFonts w:ascii="Consolas" w:hAnsi="Consolas" w:cs="Consolas"/>
                <w:color w:val="000000"/>
                <w:highlight w:val="white"/>
              </w:rPr>
              <w:t>);</w:t>
            </w:r>
          </w:p>
          <w:p w:rsidR="00DE7773" w:rsidRPr="00C62A06" w:rsidRDefault="00DE7773" w:rsidP="00DE7773">
            <w:pPr>
              <w:autoSpaceDE w:val="0"/>
              <w:autoSpaceDN w:val="0"/>
              <w:adjustRightInd w:val="0"/>
              <w:spacing w:before="0"/>
              <w:rPr>
                <w:rFonts w:ascii="Consolas" w:hAnsi="Consolas" w:cs="Consolas"/>
                <w:color w:val="000000"/>
                <w:highlight w:val="white"/>
              </w:rPr>
            </w:pPr>
            <w:r w:rsidRPr="00C62A06">
              <w:rPr>
                <w:rFonts w:ascii="Consolas" w:hAnsi="Consolas" w:cs="Consolas"/>
                <w:color w:val="000000"/>
                <w:highlight w:val="white"/>
              </w:rPr>
              <w:t xml:space="preserve">                    </w:t>
            </w:r>
            <w:r w:rsidRPr="00C62A06">
              <w:rPr>
                <w:rFonts w:ascii="Consolas" w:hAnsi="Consolas" w:cs="Consolas"/>
                <w:color w:val="008000"/>
                <w:highlight w:val="white"/>
              </w:rPr>
              <w:t xml:space="preserve">// remove </w:t>
            </w:r>
            <w:proofErr w:type="gramStart"/>
            <w:r w:rsidRPr="00C62A06">
              <w:rPr>
                <w:rFonts w:ascii="Consolas" w:hAnsi="Consolas" w:cs="Consolas"/>
                <w:color w:val="008000"/>
                <w:highlight w:val="white"/>
              </w:rPr>
              <w:t>cache ,</w:t>
            </w:r>
            <w:proofErr w:type="gramEnd"/>
            <w:r w:rsidRPr="00C62A06">
              <w:rPr>
                <w:rFonts w:ascii="Consolas" w:hAnsi="Consolas" w:cs="Consolas"/>
                <w:color w:val="008000"/>
                <w:highlight w:val="white"/>
              </w:rPr>
              <w:t xml:space="preserve"> don't need to keep it anymore.</w:t>
            </w:r>
          </w:p>
          <w:p w:rsidR="00DE7773" w:rsidRPr="00C62A06" w:rsidRDefault="00DE7773" w:rsidP="00DE7773">
            <w:pPr>
              <w:autoSpaceDE w:val="0"/>
              <w:autoSpaceDN w:val="0"/>
              <w:adjustRightInd w:val="0"/>
              <w:spacing w:before="0"/>
              <w:rPr>
                <w:rFonts w:ascii="Consolas" w:hAnsi="Consolas" w:cs="Consolas"/>
                <w:color w:val="000000"/>
                <w:highlight w:val="white"/>
              </w:rPr>
            </w:pPr>
            <w:r w:rsidRPr="00C62A06">
              <w:rPr>
                <w:rFonts w:ascii="Consolas" w:hAnsi="Consolas" w:cs="Consolas"/>
                <w:color w:val="000000"/>
                <w:highlight w:val="white"/>
              </w:rPr>
              <w:t xml:space="preserve">                    </w:t>
            </w:r>
            <w:r w:rsidRPr="00C62A06">
              <w:rPr>
                <w:rFonts w:ascii="Consolas" w:hAnsi="Consolas" w:cs="Consolas"/>
                <w:color w:val="0000FF"/>
                <w:highlight w:val="white"/>
              </w:rPr>
              <w:t>return</w:t>
            </w:r>
            <w:r w:rsidRPr="00C62A06">
              <w:rPr>
                <w:rFonts w:ascii="Consolas" w:hAnsi="Consolas" w:cs="Consolas"/>
                <w:color w:val="000000"/>
                <w:highlight w:val="white"/>
              </w:rPr>
              <w:t xml:space="preserve"> </w:t>
            </w:r>
            <w:proofErr w:type="spellStart"/>
            <w:r w:rsidRPr="00C62A06">
              <w:rPr>
                <w:rFonts w:ascii="Consolas" w:hAnsi="Consolas" w:cs="Consolas"/>
                <w:color w:val="000000"/>
                <w:highlight w:val="white"/>
              </w:rPr>
              <w:t>Json</w:t>
            </w:r>
            <w:proofErr w:type="spellEnd"/>
            <w:r w:rsidRPr="00C62A06">
              <w:rPr>
                <w:rFonts w:ascii="Consolas" w:hAnsi="Consolas" w:cs="Consolas"/>
                <w:color w:val="000000"/>
                <w:highlight w:val="white"/>
              </w:rPr>
              <w:t>(result);</w:t>
            </w:r>
          </w:p>
          <w:p w:rsidR="00DE7773" w:rsidRPr="00C62A06" w:rsidRDefault="00DE7773" w:rsidP="00DE7773">
            <w:pPr>
              <w:autoSpaceDE w:val="0"/>
              <w:autoSpaceDN w:val="0"/>
              <w:adjustRightInd w:val="0"/>
              <w:spacing w:before="0"/>
              <w:rPr>
                <w:rFonts w:ascii="Consolas" w:hAnsi="Consolas" w:cs="Consolas"/>
                <w:color w:val="000000"/>
                <w:highlight w:val="white"/>
              </w:rPr>
            </w:pPr>
            <w:r w:rsidRPr="00C62A06">
              <w:rPr>
                <w:rFonts w:ascii="Consolas" w:hAnsi="Consolas" w:cs="Consolas"/>
                <w:color w:val="000000"/>
                <w:highlight w:val="white"/>
              </w:rPr>
              <w:t xml:space="preserve">                }</w:t>
            </w:r>
          </w:p>
          <w:p w:rsidR="00DE7773" w:rsidRPr="00C62A06" w:rsidRDefault="00DE7773" w:rsidP="00DE7773">
            <w:pPr>
              <w:autoSpaceDE w:val="0"/>
              <w:autoSpaceDN w:val="0"/>
              <w:adjustRightInd w:val="0"/>
              <w:spacing w:before="0"/>
              <w:rPr>
                <w:rFonts w:ascii="Consolas" w:hAnsi="Consolas" w:cs="Consolas"/>
                <w:color w:val="000000"/>
                <w:highlight w:val="white"/>
              </w:rPr>
            </w:pPr>
            <w:r w:rsidRPr="00C62A06">
              <w:rPr>
                <w:rFonts w:ascii="Consolas" w:hAnsi="Consolas" w:cs="Consolas"/>
                <w:color w:val="000000"/>
                <w:highlight w:val="white"/>
              </w:rPr>
              <w:t xml:space="preserve">            }</w:t>
            </w:r>
          </w:p>
          <w:p w:rsidR="00DE7773" w:rsidRPr="00C62A06" w:rsidRDefault="00DE7773" w:rsidP="00DE7773">
            <w:pPr>
              <w:autoSpaceDE w:val="0"/>
              <w:autoSpaceDN w:val="0"/>
              <w:adjustRightInd w:val="0"/>
              <w:spacing w:before="0"/>
              <w:rPr>
                <w:rFonts w:ascii="Consolas" w:hAnsi="Consolas" w:cs="Consolas"/>
                <w:color w:val="000000"/>
                <w:highlight w:val="white"/>
              </w:rPr>
            </w:pPr>
            <w:r w:rsidRPr="00C62A06">
              <w:rPr>
                <w:rFonts w:ascii="Consolas" w:hAnsi="Consolas" w:cs="Consolas"/>
                <w:color w:val="000000"/>
                <w:highlight w:val="white"/>
              </w:rPr>
              <w:t xml:space="preserve">            </w:t>
            </w:r>
            <w:proofErr w:type="spellStart"/>
            <w:r w:rsidRPr="00C62A06">
              <w:rPr>
                <w:rFonts w:ascii="Consolas" w:hAnsi="Consolas" w:cs="Consolas"/>
                <w:color w:val="0000FF"/>
                <w:highlight w:val="white"/>
              </w:rPr>
              <w:t>var</w:t>
            </w:r>
            <w:proofErr w:type="spellEnd"/>
            <w:r w:rsidRPr="00C62A06">
              <w:rPr>
                <w:rFonts w:ascii="Consolas" w:hAnsi="Consolas" w:cs="Consolas"/>
                <w:color w:val="000000"/>
                <w:highlight w:val="white"/>
              </w:rPr>
              <w:t xml:space="preserve"> </w:t>
            </w:r>
            <w:proofErr w:type="spellStart"/>
            <w:r w:rsidRPr="00C62A06">
              <w:rPr>
                <w:rFonts w:ascii="Consolas" w:hAnsi="Consolas" w:cs="Consolas"/>
                <w:color w:val="000000"/>
                <w:highlight w:val="white"/>
              </w:rPr>
              <w:t>notFoundResult</w:t>
            </w:r>
            <w:proofErr w:type="spellEnd"/>
            <w:r w:rsidRPr="00C62A06">
              <w:rPr>
                <w:rFonts w:ascii="Consolas" w:hAnsi="Consolas" w:cs="Consolas"/>
                <w:color w:val="000000"/>
                <w:highlight w:val="white"/>
              </w:rPr>
              <w:t xml:space="preserve"> = </w:t>
            </w:r>
            <w:r w:rsidRPr="00C62A06">
              <w:rPr>
                <w:rFonts w:ascii="Consolas" w:hAnsi="Consolas" w:cs="Consolas"/>
                <w:color w:val="0000FF"/>
                <w:highlight w:val="white"/>
              </w:rPr>
              <w:t>new</w:t>
            </w:r>
            <w:r w:rsidRPr="00C62A06">
              <w:rPr>
                <w:rFonts w:ascii="Consolas" w:hAnsi="Consolas" w:cs="Consolas"/>
                <w:color w:val="000000"/>
                <w:highlight w:val="white"/>
              </w:rPr>
              <w:t xml:space="preserve"> {</w:t>
            </w:r>
          </w:p>
          <w:p w:rsidR="00DE7773" w:rsidRPr="00C62A06" w:rsidRDefault="00DE7773" w:rsidP="00DE7773">
            <w:pPr>
              <w:autoSpaceDE w:val="0"/>
              <w:autoSpaceDN w:val="0"/>
              <w:adjustRightInd w:val="0"/>
              <w:spacing w:before="0"/>
              <w:rPr>
                <w:rFonts w:ascii="Consolas" w:hAnsi="Consolas" w:cs="Consolas"/>
                <w:color w:val="000000"/>
                <w:highlight w:val="white"/>
              </w:rPr>
            </w:pPr>
            <w:r w:rsidRPr="00C62A06">
              <w:rPr>
                <w:rFonts w:ascii="Consolas" w:hAnsi="Consolas" w:cs="Consolas"/>
                <w:color w:val="000000"/>
                <w:highlight w:val="white"/>
              </w:rPr>
              <w:t xml:space="preserve">                found = </w:t>
            </w:r>
            <w:r w:rsidRPr="00C62A06">
              <w:rPr>
                <w:rFonts w:ascii="Consolas" w:hAnsi="Consolas" w:cs="Consolas"/>
                <w:color w:val="0000FF"/>
                <w:highlight w:val="white"/>
              </w:rPr>
              <w:t>false</w:t>
            </w:r>
            <w:r w:rsidRPr="00C62A06">
              <w:rPr>
                <w:rFonts w:ascii="Consolas" w:hAnsi="Consolas" w:cs="Consolas"/>
                <w:color w:val="000000"/>
                <w:highlight w:val="white"/>
              </w:rPr>
              <w:t>,</w:t>
            </w:r>
          </w:p>
          <w:p w:rsidR="00DE7773" w:rsidRPr="00C62A06" w:rsidRDefault="00DE7773" w:rsidP="00DE7773">
            <w:pPr>
              <w:autoSpaceDE w:val="0"/>
              <w:autoSpaceDN w:val="0"/>
              <w:adjustRightInd w:val="0"/>
              <w:spacing w:before="0"/>
              <w:rPr>
                <w:rFonts w:ascii="Consolas" w:hAnsi="Consolas" w:cs="Consolas"/>
                <w:color w:val="000000"/>
                <w:highlight w:val="white"/>
              </w:rPr>
            </w:pPr>
            <w:r w:rsidRPr="00C62A06">
              <w:rPr>
                <w:rFonts w:ascii="Consolas" w:hAnsi="Consolas" w:cs="Consolas"/>
                <w:color w:val="000000"/>
                <w:highlight w:val="white"/>
              </w:rPr>
              <w:t xml:space="preserve">                </w:t>
            </w:r>
            <w:proofErr w:type="gramStart"/>
            <w:r w:rsidRPr="00C62A06">
              <w:rPr>
                <w:rFonts w:ascii="Consolas" w:hAnsi="Consolas" w:cs="Consolas"/>
                <w:color w:val="000000"/>
                <w:highlight w:val="white"/>
              </w:rPr>
              <w:t>message</w:t>
            </w:r>
            <w:proofErr w:type="gramEnd"/>
            <w:r w:rsidRPr="00C62A06">
              <w:rPr>
                <w:rFonts w:ascii="Consolas" w:hAnsi="Consolas" w:cs="Consolas"/>
                <w:color w:val="000000"/>
                <w:highlight w:val="white"/>
              </w:rPr>
              <w:t xml:space="preserve"> = </w:t>
            </w:r>
            <w:r w:rsidRPr="00C62A06">
              <w:rPr>
                <w:rFonts w:ascii="Consolas" w:hAnsi="Consolas" w:cs="Consolas"/>
                <w:color w:val="A31515"/>
                <w:highlight w:val="white"/>
              </w:rPr>
              <w:t>"Email is not sent."</w:t>
            </w:r>
          </w:p>
          <w:p w:rsidR="00DE7773" w:rsidRPr="00C62A06" w:rsidRDefault="00DE7773" w:rsidP="00DE7773">
            <w:pPr>
              <w:autoSpaceDE w:val="0"/>
              <w:autoSpaceDN w:val="0"/>
              <w:adjustRightInd w:val="0"/>
              <w:spacing w:before="0"/>
              <w:rPr>
                <w:rFonts w:ascii="Consolas" w:hAnsi="Consolas" w:cs="Consolas"/>
                <w:color w:val="000000"/>
                <w:highlight w:val="white"/>
              </w:rPr>
            </w:pPr>
            <w:r w:rsidRPr="00C62A06">
              <w:rPr>
                <w:rFonts w:ascii="Consolas" w:hAnsi="Consolas" w:cs="Consolas"/>
                <w:color w:val="000000"/>
                <w:highlight w:val="white"/>
              </w:rPr>
              <w:t xml:space="preserve">            };</w:t>
            </w:r>
          </w:p>
          <w:p w:rsidR="00DE7773" w:rsidRPr="00C62A06" w:rsidRDefault="00DE7773" w:rsidP="00DE7773">
            <w:pPr>
              <w:autoSpaceDE w:val="0"/>
              <w:autoSpaceDN w:val="0"/>
              <w:adjustRightInd w:val="0"/>
              <w:spacing w:before="0"/>
              <w:rPr>
                <w:rFonts w:ascii="Consolas" w:hAnsi="Consolas" w:cs="Consolas"/>
                <w:color w:val="000000"/>
                <w:highlight w:val="white"/>
              </w:rPr>
            </w:pPr>
            <w:r w:rsidRPr="00C62A06">
              <w:rPr>
                <w:rFonts w:ascii="Consolas" w:hAnsi="Consolas" w:cs="Consolas"/>
                <w:color w:val="000000"/>
                <w:highlight w:val="white"/>
              </w:rPr>
              <w:t xml:space="preserve">            </w:t>
            </w:r>
            <w:proofErr w:type="spellStart"/>
            <w:r w:rsidRPr="00C62A06">
              <w:rPr>
                <w:rFonts w:ascii="Consolas" w:hAnsi="Consolas" w:cs="Consolas"/>
                <w:color w:val="2B91AF"/>
                <w:highlight w:val="white"/>
              </w:rPr>
              <w:t>GC</w:t>
            </w:r>
            <w:r w:rsidRPr="00C62A06">
              <w:rPr>
                <w:rFonts w:ascii="Consolas" w:hAnsi="Consolas" w:cs="Consolas"/>
                <w:color w:val="000000"/>
                <w:highlight w:val="white"/>
              </w:rPr>
              <w:t>.Collect</w:t>
            </w:r>
            <w:proofErr w:type="spellEnd"/>
            <w:r w:rsidRPr="00C62A06">
              <w:rPr>
                <w:rFonts w:ascii="Consolas" w:hAnsi="Consolas" w:cs="Consolas"/>
                <w:color w:val="000000"/>
                <w:highlight w:val="white"/>
              </w:rPr>
              <w:t>();</w:t>
            </w:r>
          </w:p>
          <w:p w:rsidR="00DE7773" w:rsidRPr="00C62A06" w:rsidRDefault="00DE7773" w:rsidP="00DE7773">
            <w:pPr>
              <w:autoSpaceDE w:val="0"/>
              <w:autoSpaceDN w:val="0"/>
              <w:adjustRightInd w:val="0"/>
              <w:spacing w:before="0"/>
              <w:rPr>
                <w:rFonts w:ascii="Consolas" w:hAnsi="Consolas" w:cs="Consolas"/>
                <w:color w:val="000000"/>
                <w:highlight w:val="white"/>
              </w:rPr>
            </w:pPr>
            <w:r w:rsidRPr="00C62A06">
              <w:rPr>
                <w:rFonts w:ascii="Consolas" w:hAnsi="Consolas" w:cs="Consolas"/>
                <w:color w:val="000000"/>
                <w:highlight w:val="white"/>
              </w:rPr>
              <w:t xml:space="preserve">            </w:t>
            </w:r>
            <w:r w:rsidRPr="00C62A06">
              <w:rPr>
                <w:rFonts w:ascii="Consolas" w:hAnsi="Consolas" w:cs="Consolas"/>
                <w:color w:val="0000FF"/>
                <w:highlight w:val="white"/>
              </w:rPr>
              <w:t>return</w:t>
            </w:r>
            <w:r w:rsidRPr="00C62A06">
              <w:rPr>
                <w:rFonts w:ascii="Consolas" w:hAnsi="Consolas" w:cs="Consolas"/>
                <w:color w:val="000000"/>
                <w:highlight w:val="white"/>
              </w:rPr>
              <w:t xml:space="preserve"> </w:t>
            </w:r>
            <w:proofErr w:type="spellStart"/>
            <w:r w:rsidRPr="00C62A06">
              <w:rPr>
                <w:rFonts w:ascii="Consolas" w:hAnsi="Consolas" w:cs="Consolas"/>
                <w:color w:val="000000"/>
                <w:highlight w:val="white"/>
              </w:rPr>
              <w:t>Json</w:t>
            </w:r>
            <w:proofErr w:type="spellEnd"/>
            <w:r w:rsidRPr="00C62A06">
              <w:rPr>
                <w:rFonts w:ascii="Consolas" w:hAnsi="Consolas" w:cs="Consolas"/>
                <w:color w:val="000000"/>
                <w:highlight w:val="white"/>
              </w:rPr>
              <w:t>(</w:t>
            </w:r>
            <w:proofErr w:type="spellStart"/>
            <w:r w:rsidRPr="00C62A06">
              <w:rPr>
                <w:rFonts w:ascii="Consolas" w:hAnsi="Consolas" w:cs="Consolas"/>
                <w:color w:val="000000"/>
                <w:highlight w:val="white"/>
              </w:rPr>
              <w:t>notFoundResult</w:t>
            </w:r>
            <w:proofErr w:type="spellEnd"/>
            <w:r w:rsidRPr="00C62A06">
              <w:rPr>
                <w:rFonts w:ascii="Consolas" w:hAnsi="Consolas" w:cs="Consolas"/>
                <w:color w:val="000000"/>
                <w:highlight w:val="white"/>
              </w:rPr>
              <w:t>);</w:t>
            </w:r>
          </w:p>
          <w:p w:rsidR="00DE7773" w:rsidRPr="00C62A06" w:rsidRDefault="00DE7773" w:rsidP="00DE7773">
            <w:pPr>
              <w:autoSpaceDE w:val="0"/>
              <w:autoSpaceDN w:val="0"/>
              <w:adjustRightInd w:val="0"/>
              <w:spacing w:before="0"/>
              <w:rPr>
                <w:rFonts w:ascii="Consolas" w:hAnsi="Consolas" w:cs="Consolas"/>
                <w:color w:val="000000"/>
                <w:highlight w:val="white"/>
              </w:rPr>
            </w:pPr>
            <w:r w:rsidRPr="00C62A06">
              <w:rPr>
                <w:rFonts w:ascii="Consolas" w:hAnsi="Consolas" w:cs="Consolas"/>
                <w:color w:val="000000"/>
                <w:highlight w:val="white"/>
              </w:rPr>
              <w:t xml:space="preserve">        }</w:t>
            </w:r>
          </w:p>
          <w:p w:rsidR="00DE7773" w:rsidRPr="00C62A06" w:rsidRDefault="00DE7773" w:rsidP="00DE7773">
            <w:r w:rsidRPr="00C62A06">
              <w:rPr>
                <w:rFonts w:ascii="Consolas" w:hAnsi="Consolas" w:cs="Consolas"/>
                <w:color w:val="000000"/>
                <w:highlight w:val="white"/>
              </w:rPr>
              <w:t xml:space="preserve">    }</w:t>
            </w:r>
          </w:p>
        </w:tc>
      </w:tr>
    </w:tbl>
    <w:p w:rsidR="000842F5" w:rsidRDefault="000842F5" w:rsidP="000842F5">
      <w:pPr>
        <w:pStyle w:val="Heading1"/>
        <w:pBdr>
          <w:top w:val="single" w:sz="24" w:space="1" w:color="099BDD" w:themeColor="text2"/>
        </w:pBdr>
      </w:pPr>
      <w:r>
        <w:lastRenderedPageBreak/>
        <w:t>Notes</w:t>
      </w:r>
    </w:p>
    <w:p w:rsidR="00DE7773" w:rsidRDefault="000842F5" w:rsidP="000842F5">
      <w:pPr>
        <w:pStyle w:val="ListParagraph"/>
        <w:numPr>
          <w:ilvl w:val="0"/>
          <w:numId w:val="14"/>
        </w:numPr>
      </w:pPr>
      <w:r>
        <w:t>I have changed the brackets from left to right. Because there were lack of inconsistency in the project :</w:t>
      </w:r>
    </w:p>
    <w:p w:rsidR="000842F5" w:rsidRDefault="000842F5" w:rsidP="007C37F8">
      <w:pPr>
        <w:pStyle w:val="ListParagraph"/>
        <w:ind w:left="360"/>
      </w:pPr>
      <w:r>
        <w:rPr>
          <w:noProof/>
          <w:lang w:eastAsia="en-US"/>
        </w:rPr>
        <w:lastRenderedPageBreak/>
        <w:drawing>
          <wp:inline distT="0" distB="0" distL="0" distR="0" wp14:anchorId="764AEB14" wp14:editId="47C1ABCD">
            <wp:extent cx="5943600" cy="20885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088515"/>
                    </a:xfrm>
                    <a:prstGeom prst="rect">
                      <a:avLst/>
                    </a:prstGeom>
                  </pic:spPr>
                </pic:pic>
              </a:graphicData>
            </a:graphic>
          </wp:inline>
        </w:drawing>
      </w:r>
    </w:p>
    <w:p w:rsidR="000842F5" w:rsidRDefault="000842F5" w:rsidP="000842F5">
      <w:pPr>
        <w:pStyle w:val="ListParagraph"/>
        <w:numPr>
          <w:ilvl w:val="0"/>
          <w:numId w:val="14"/>
        </w:numPr>
      </w:pPr>
      <w:r>
        <w:t xml:space="preserve">Changed method signature from </w:t>
      </w:r>
      <w:proofErr w:type="spellStart"/>
      <w:r w:rsidRPr="000842F5">
        <w:t>IEnumerable</w:t>
      </w:r>
      <w:proofErr w:type="spellEnd"/>
      <w:r>
        <w:t xml:space="preserve"> to </w:t>
      </w:r>
      <w:proofErr w:type="spellStart"/>
      <w:r>
        <w:t>IList</w:t>
      </w:r>
      <w:proofErr w:type="spellEnd"/>
      <w:r>
        <w:t xml:space="preserve"> explained in the code above.</w:t>
      </w:r>
    </w:p>
    <w:p w:rsidR="007C37F8" w:rsidRPr="007C37F8" w:rsidRDefault="007C37F8" w:rsidP="007C37F8">
      <w:pPr>
        <w:rPr>
          <w:rFonts w:ascii="Calibri Light" w:hAnsi="Calibri Light"/>
        </w:rPr>
      </w:pPr>
      <w:r w:rsidRPr="007C37F8">
        <w:rPr>
          <w:rFonts w:ascii="Calibri Light" w:hAnsi="Calibri Light"/>
        </w:rPr>
        <w:t>If any problem, please get in touch with me +8801833002021</w:t>
      </w:r>
      <w:r>
        <w:rPr>
          <w:rFonts w:ascii="Calibri Light" w:hAnsi="Calibri Light"/>
        </w:rPr>
        <w:t xml:space="preserve"> or email </w:t>
      </w:r>
      <w:hyperlink r:id="rId23" w:history="1">
        <w:r w:rsidRPr="002F4A46">
          <w:rPr>
            <w:rStyle w:val="Hyperlink"/>
            <w:rFonts w:ascii="Calibri Light" w:hAnsi="Calibri Light"/>
          </w:rPr>
          <w:t>devorg.bd@gmail.com</w:t>
        </w:r>
      </w:hyperlink>
      <w:r>
        <w:rPr>
          <w:rFonts w:ascii="Calibri Light" w:hAnsi="Calibri Light"/>
        </w:rPr>
        <w:t xml:space="preserve"> </w:t>
      </w:r>
      <w:bookmarkStart w:id="0" w:name="_GoBack"/>
      <w:bookmarkEnd w:id="0"/>
    </w:p>
    <w:sectPr w:rsidR="007C37F8" w:rsidRPr="007C37F8">
      <w:headerReference w:type="default" r:id="rId2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105D" w:rsidRDefault="00AC105D">
      <w:pPr>
        <w:spacing w:after="0" w:line="240" w:lineRule="auto"/>
      </w:pPr>
      <w:r>
        <w:separator/>
      </w:r>
    </w:p>
  </w:endnote>
  <w:endnote w:type="continuationSeparator" w:id="0">
    <w:p w:rsidR="00AC105D" w:rsidRDefault="00AC10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105D" w:rsidRDefault="00AC105D">
      <w:pPr>
        <w:spacing w:after="0" w:line="240" w:lineRule="auto"/>
      </w:pPr>
      <w:r>
        <w:separator/>
      </w:r>
    </w:p>
  </w:footnote>
  <w:footnote w:type="continuationSeparator" w:id="0">
    <w:p w:rsidR="00AC105D" w:rsidRDefault="00AC105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41A5" w:rsidRDefault="009B41A5">
    <w:pPr>
      <w:pStyle w:val="Header"/>
    </w:pPr>
    <w:r>
      <w:t xml:space="preserve">Md. Alim </w:t>
    </w:r>
    <w:proofErr w:type="spellStart"/>
    <w:r>
      <w:t>Ul</w:t>
    </w:r>
    <w:proofErr w:type="spellEnd"/>
    <w:r>
      <w:t xml:space="preserve"> Karim | Readme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50455B"/>
    <w:multiLevelType w:val="hybridMultilevel"/>
    <w:tmpl w:val="13E82FE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A0904054">
      <w:numFmt w:val="bullet"/>
      <w:lvlText w:val="-"/>
      <w:lvlJc w:val="left"/>
      <w:pPr>
        <w:ind w:left="1980" w:hanging="360"/>
      </w:pPr>
      <w:rPr>
        <w:rFonts w:ascii="Corbel" w:eastAsiaTheme="minorEastAsia" w:hAnsi="Corbel" w:cstheme="minorBidi"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07A3D7D"/>
    <w:multiLevelType w:val="hybridMultilevel"/>
    <w:tmpl w:val="CC4E645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BD31FFF"/>
    <w:multiLevelType w:val="hybridMultilevel"/>
    <w:tmpl w:val="CC4E645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4B4218"/>
    <w:multiLevelType w:val="hybridMultilevel"/>
    <w:tmpl w:val="CC4E645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A19307C"/>
    <w:multiLevelType w:val="hybridMultilevel"/>
    <w:tmpl w:val="A7D2C0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5CB78F2"/>
    <w:multiLevelType w:val="hybridMultilevel"/>
    <w:tmpl w:val="867227F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5">
      <w:start w:val="1"/>
      <w:numFmt w:val="upp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A3111A"/>
    <w:multiLevelType w:val="hybridMultilevel"/>
    <w:tmpl w:val="CC4E645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D76B61"/>
    <w:multiLevelType w:val="hybridMultilevel"/>
    <w:tmpl w:val="9246F7F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5">
      <w:start w:val="1"/>
      <w:numFmt w:val="upp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9AF1CEE"/>
    <w:multiLevelType w:val="hybridMultilevel"/>
    <w:tmpl w:val="09C652C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A322013"/>
    <w:multiLevelType w:val="hybridMultilevel"/>
    <w:tmpl w:val="4B16F3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5">
      <w:start w:val="1"/>
      <w:numFmt w:val="upp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EE608FC"/>
    <w:multiLevelType w:val="hybridMultilevel"/>
    <w:tmpl w:val="13E82FE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A0904054">
      <w:numFmt w:val="bullet"/>
      <w:lvlText w:val="-"/>
      <w:lvlJc w:val="left"/>
      <w:pPr>
        <w:ind w:left="1980" w:hanging="360"/>
      </w:pPr>
      <w:rPr>
        <w:rFonts w:ascii="Corbel" w:eastAsiaTheme="minorEastAsia" w:hAnsi="Corbel" w:cstheme="minorBidi"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9"/>
  </w:num>
  <w:num w:numId="2">
    <w:abstractNumId w:val="3"/>
  </w:num>
  <w:num w:numId="3">
    <w:abstractNumId w:val="8"/>
  </w:num>
  <w:num w:numId="4">
    <w:abstractNumId w:val="4"/>
  </w:num>
  <w:num w:numId="5">
    <w:abstractNumId w:val="5"/>
  </w:num>
  <w:num w:numId="6">
    <w:abstractNumId w:val="7"/>
  </w:num>
  <w:num w:numId="7">
    <w:abstractNumId w:val="1"/>
  </w:num>
  <w:num w:numId="8">
    <w:abstractNumId w:val="11"/>
  </w:num>
  <w:num w:numId="9">
    <w:abstractNumId w:val="2"/>
  </w:num>
  <w:num w:numId="10">
    <w:abstractNumId w:val="13"/>
  </w:num>
  <w:num w:numId="11">
    <w:abstractNumId w:val="12"/>
  </w:num>
  <w:num w:numId="12">
    <w:abstractNumId w:val="6"/>
  </w:num>
  <w:num w:numId="13">
    <w:abstractNumId w:val="10"/>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41A5"/>
    <w:rsid w:val="00036C3C"/>
    <w:rsid w:val="000842F5"/>
    <w:rsid w:val="003C5923"/>
    <w:rsid w:val="0066719C"/>
    <w:rsid w:val="00750E1A"/>
    <w:rsid w:val="00785BE4"/>
    <w:rsid w:val="007C37F8"/>
    <w:rsid w:val="008C4564"/>
    <w:rsid w:val="009B41A5"/>
    <w:rsid w:val="00A5496F"/>
    <w:rsid w:val="00AC105D"/>
    <w:rsid w:val="00C62A06"/>
    <w:rsid w:val="00DE777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449B426-45E3-40C5-BCB9-DB8A7D39B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pBdr>
        <w:top w:val="single" w:sz="24" w:space="0" w:color="099BDD" w:themeColor="text2"/>
        <w:left w:val="single" w:sz="24" w:space="0" w:color="099BDD" w:themeColor="text2"/>
        <w:bottom w:val="single" w:sz="24" w:space="0" w:color="099BDD" w:themeColor="text2"/>
        <w:right w:val="single" w:sz="24" w:space="0" w:color="099BDD" w:themeColor="text2"/>
      </w:pBdr>
      <w:shd w:val="clear" w:color="auto" w:fill="099BDD" w:themeFill="text2"/>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semiHidden/>
    <w:unhideWhenUsed/>
    <w:qFormat/>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semiHidden/>
    <w:unhideWhenUsed/>
    <w:qFormat/>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pPr>
      <w:spacing w:before="200" w:after="0"/>
      <w:outlineLvl w:val="7"/>
    </w:pPr>
    <w:rPr>
      <w:rFonts w:asciiTheme="majorHAnsi" w:eastAsiaTheme="majorEastAsia" w:hAnsiTheme="majorHAnsi" w:cstheme="majorBidi"/>
      <w:caps/>
      <w:spacing w:val="10"/>
      <w:sz w:val="18"/>
      <w:szCs w:val="18"/>
    </w:rPr>
  </w:style>
  <w:style w:type="paragraph" w:styleId="Heading9">
    <w:name w:val="heading 9"/>
    <w:basedOn w:val="Normal"/>
    <w:next w:val="Normal"/>
    <w:link w:val="Heading9Char"/>
    <w:uiPriority w:val="9"/>
    <w:semiHidden/>
    <w:unhideWhenUsed/>
    <w:qFormat/>
    <w:pPr>
      <w:spacing w:before="200" w:after="0"/>
      <w:outlineLvl w:val="8"/>
    </w:pPr>
    <w:rPr>
      <w:rFonts w:asciiTheme="majorHAnsi" w:eastAsiaTheme="majorEastAsia" w:hAnsiTheme="majorHAnsi" w:cstheme="majorBidi"/>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aps/>
      <w:color w:val="FFFFFF" w:themeColor="background1"/>
      <w:spacing w:val="15"/>
      <w:shd w:val="clear" w:color="auto" w:fill="099BDD" w:themeFill="text2"/>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next w:val="Normal"/>
    <w:link w:val="TitleChar"/>
    <w:uiPriority w:val="10"/>
    <w:qFormat/>
    <w:pPr>
      <w:spacing w:before="0" w:after="0"/>
    </w:pPr>
    <w:rPr>
      <w:rFonts w:asciiTheme="majorHAnsi" w:eastAsiaTheme="majorEastAsia" w:hAnsiTheme="majorHAnsi" w:cstheme="majorBidi"/>
      <w:caps/>
      <w:color w:val="099BDD" w:themeColor="text2"/>
      <w:spacing w:val="10"/>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aps/>
      <w:color w:val="099BDD" w:themeColor="text2"/>
      <w:spacing w:val="10"/>
      <w:sz w:val="52"/>
      <w:szCs w:val="52"/>
    </w:rPr>
  </w:style>
  <w:style w:type="paragraph" w:styleId="Subtitle">
    <w:name w:val="Subtitle"/>
    <w:basedOn w:val="Normal"/>
    <w:next w:val="Normal"/>
    <w:link w:val="SubtitleChar"/>
    <w:uiPriority w:val="11"/>
    <w:qFormat/>
    <w:pPr>
      <w:spacing w:before="0" w:after="500" w:line="240" w:lineRule="auto"/>
    </w:pPr>
    <w:rPr>
      <w:caps/>
      <w:color w:val="757575" w:themeColor="text1" w:themeTint="A6"/>
      <w:spacing w:val="10"/>
      <w:sz w:val="21"/>
      <w:szCs w:val="21"/>
    </w:rPr>
  </w:style>
  <w:style w:type="character" w:customStyle="1" w:styleId="SubtitleChar">
    <w:name w:val="Subtitle Char"/>
    <w:basedOn w:val="DefaultParagraphFont"/>
    <w:link w:val="Subtitle"/>
    <w:uiPriority w:val="11"/>
    <w:rPr>
      <w:caps/>
      <w:color w:val="757575" w:themeColor="text1" w:themeTint="A6"/>
      <w:spacing w:val="10"/>
      <w:sz w:val="21"/>
      <w:szCs w:val="21"/>
    </w:rPr>
  </w:style>
  <w:style w:type="paragraph" w:styleId="ListParagraph">
    <w:name w:val="List Paragraph"/>
    <w:basedOn w:val="Normal"/>
    <w:uiPriority w:val="34"/>
    <w:qFormat/>
    <w:pPr>
      <w:ind w:left="720"/>
      <w:contextualSpacing/>
    </w:pPr>
  </w:style>
  <w:style w:type="character" w:styleId="SubtleReference">
    <w:name w:val="Subtle Reference"/>
    <w:uiPriority w:val="31"/>
    <w:qFormat/>
    <w:rPr>
      <w:b w:val="0"/>
      <w:bCs w:val="0"/>
      <w:color w:val="099BDD" w:themeColor="text2"/>
    </w:rPr>
  </w:style>
  <w:style w:type="character" w:styleId="SubtleEmphasis">
    <w:name w:val="Subtle Emphasis"/>
    <w:uiPriority w:val="19"/>
    <w:qFormat/>
    <w:rPr>
      <w:i/>
      <w:iCs/>
      <w:color w:val="044D6E" w:themeColor="text2" w:themeShade="80"/>
    </w:rPr>
  </w:style>
  <w:style w:type="character" w:styleId="Emphasis">
    <w:name w:val="Emphasis"/>
    <w:uiPriority w:val="20"/>
    <w:qFormat/>
    <w:rPr>
      <w:caps/>
      <w:color w:val="auto"/>
      <w:spacing w:val="5"/>
    </w:rPr>
  </w:style>
  <w:style w:type="paragraph" w:styleId="Quote">
    <w:name w:val="Quote"/>
    <w:basedOn w:val="Normal"/>
    <w:next w:val="Normal"/>
    <w:link w:val="QuoteChar"/>
    <w:uiPriority w:val="29"/>
    <w:qFormat/>
    <w:pPr>
      <w:ind w:left="1080" w:right="1080"/>
      <w:jc w:val="center"/>
    </w:pPr>
    <w:rPr>
      <w:i/>
      <w:iCs/>
      <w:sz w:val="24"/>
      <w:szCs w:val="24"/>
    </w:rPr>
  </w:style>
  <w:style w:type="character" w:customStyle="1" w:styleId="QuoteChar">
    <w:name w:val="Quote Char"/>
    <w:basedOn w:val="DefaultParagraphFont"/>
    <w:link w:val="Quote"/>
    <w:uiPriority w:val="29"/>
    <w:rPr>
      <w:i/>
      <w:iCs/>
      <w:sz w:val="24"/>
      <w:szCs w:val="24"/>
    </w:rPr>
  </w:style>
  <w:style w:type="character" w:styleId="IntenseEmphasis">
    <w:name w:val="Intense Emphasis"/>
    <w:uiPriority w:val="21"/>
    <w:qFormat/>
    <w:rPr>
      <w:b/>
      <w:bCs/>
      <w:caps/>
      <w:color w:val="044D6E" w:themeColor="text2" w:themeShade="80"/>
      <w:spacing w:val="10"/>
    </w:rPr>
  </w:style>
  <w:style w:type="paragraph" w:styleId="IntenseQuote">
    <w:name w:val="Intense Quote"/>
    <w:basedOn w:val="Normal"/>
    <w:next w:val="Normal"/>
    <w:link w:val="IntenseQuoteChar"/>
    <w:uiPriority w:val="30"/>
    <w:qFormat/>
    <w:pPr>
      <w:spacing w:before="240" w:after="240" w:line="240" w:lineRule="auto"/>
      <w:ind w:left="1080" w:right="1080"/>
      <w:jc w:val="center"/>
    </w:pPr>
    <w:rPr>
      <w:color w:val="099BDD" w:themeColor="text2"/>
      <w:sz w:val="24"/>
      <w:szCs w:val="24"/>
    </w:rPr>
  </w:style>
  <w:style w:type="character" w:customStyle="1" w:styleId="IntenseQuoteChar">
    <w:name w:val="Intense Quote Char"/>
    <w:basedOn w:val="DefaultParagraphFont"/>
    <w:link w:val="IntenseQuote"/>
    <w:uiPriority w:val="30"/>
    <w:rPr>
      <w:color w:val="099BDD" w:themeColor="text2"/>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rPr>
      <w:rFonts w:asciiTheme="majorHAnsi" w:eastAsiaTheme="majorEastAsia" w:hAnsiTheme="majorHAnsi" w:cstheme="majorBidi"/>
      <w:caps/>
      <w:spacing w:val="10"/>
      <w:sz w:val="18"/>
      <w:szCs w:val="18"/>
    </w:rPr>
  </w:style>
  <w:style w:type="character" w:customStyle="1" w:styleId="Heading9Char">
    <w:name w:val="Heading 9 Char"/>
    <w:basedOn w:val="DefaultParagraphFont"/>
    <w:link w:val="Heading9"/>
    <w:uiPriority w:val="9"/>
    <w:rPr>
      <w:rFonts w:asciiTheme="majorHAnsi" w:eastAsiaTheme="majorEastAsia" w:hAnsiTheme="majorHAnsi" w:cstheme="majorBidi"/>
      <w:i/>
      <w:iCs/>
      <w:caps/>
      <w:spacing w:val="10"/>
      <w:sz w:val="18"/>
      <w:szCs w:val="18"/>
    </w:rPr>
  </w:style>
  <w:style w:type="paragraph" w:styleId="NoSpacing">
    <w:name w:val="No Spacing"/>
    <w:link w:val="NoSpacingChar"/>
    <w:uiPriority w:val="1"/>
    <w:qFormat/>
    <w:pPr>
      <w:spacing w:after="0" w:line="240" w:lineRule="auto"/>
    </w:pPr>
  </w:style>
  <w:style w:type="character" w:styleId="BookTitle">
    <w:name w:val="Book Title"/>
    <w:uiPriority w:val="33"/>
    <w:qFormat/>
    <w:rPr>
      <w:b/>
      <w:bCs/>
      <w:i/>
      <w:iCs/>
      <w:spacing w:val="0"/>
    </w:rPr>
  </w:style>
  <w:style w:type="paragraph" w:styleId="Caption">
    <w:name w:val="caption"/>
    <w:basedOn w:val="Normal"/>
    <w:next w:val="Normal"/>
    <w:uiPriority w:val="35"/>
    <w:semiHidden/>
    <w:unhideWhenUsed/>
    <w:qFormat/>
    <w:rPr>
      <w:b/>
      <w:bCs/>
      <w:color w:val="0673A5" w:themeColor="text2" w:themeShade="BF"/>
      <w:sz w:val="16"/>
      <w:szCs w:val="16"/>
    </w:rPr>
  </w:style>
  <w:style w:type="character" w:styleId="IntenseReference">
    <w:name w:val="Intense Reference"/>
    <w:uiPriority w:val="32"/>
    <w:qFormat/>
    <w:rPr>
      <w:b w:val="0"/>
      <w:bCs w:val="0"/>
      <w:i/>
      <w:iCs/>
      <w:caps/>
      <w:color w:val="099BDD" w:themeColor="text2"/>
    </w:rPr>
  </w:style>
  <w:style w:type="character" w:customStyle="1" w:styleId="NoSpacingChar">
    <w:name w:val="No Spacing Char"/>
    <w:basedOn w:val="DefaultParagraphFont"/>
    <w:link w:val="NoSpacing"/>
    <w:uiPriority w:val="1"/>
  </w:style>
  <w:style w:type="character" w:styleId="Strong">
    <w:name w:val="Strong"/>
    <w:uiPriority w:val="22"/>
    <w:qFormat/>
    <w:rPr>
      <w:b/>
      <w:bCs/>
    </w:rPr>
  </w:style>
  <w:style w:type="paragraph" w:styleId="TOCHeading">
    <w:name w:val="TOC Heading"/>
    <w:basedOn w:val="Heading1"/>
    <w:next w:val="Normal"/>
    <w:uiPriority w:val="39"/>
    <w:semiHidden/>
    <w:unhideWhenUsed/>
    <w:qFormat/>
    <w:pPr>
      <w:outlineLvl w:val="9"/>
    </w:pPr>
  </w:style>
  <w:style w:type="paragraph" w:styleId="Header">
    <w:name w:val="header"/>
    <w:basedOn w:val="Normal"/>
    <w:link w:val="HeaderChar"/>
    <w:uiPriority w:val="99"/>
    <w:unhideWhenUsed/>
    <w:rsid w:val="009B41A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B41A5"/>
  </w:style>
  <w:style w:type="paragraph" w:styleId="Footer">
    <w:name w:val="footer"/>
    <w:basedOn w:val="Normal"/>
    <w:link w:val="FooterChar"/>
    <w:uiPriority w:val="99"/>
    <w:unhideWhenUsed/>
    <w:rsid w:val="009B41A5"/>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9B41A5"/>
  </w:style>
  <w:style w:type="character" w:styleId="Hyperlink">
    <w:name w:val="Hyperlink"/>
    <w:basedOn w:val="DefaultParagraphFont"/>
    <w:uiPriority w:val="99"/>
    <w:unhideWhenUsed/>
    <w:rsid w:val="009B41A5"/>
    <w:rPr>
      <w:color w:val="005DBA" w:themeColor="hyperlink"/>
      <w:u w:val="single"/>
    </w:rPr>
  </w:style>
  <w:style w:type="character" w:styleId="FollowedHyperlink">
    <w:name w:val="FollowedHyperlink"/>
    <w:basedOn w:val="DefaultParagraphFont"/>
    <w:uiPriority w:val="99"/>
    <w:semiHidden/>
    <w:unhideWhenUsed/>
    <w:rsid w:val="009B41A5"/>
    <w:rPr>
      <w:color w:val="6C606A"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606965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aukgit/National-Criminals-Database/issues?q=is%3Aissue+is%3Aclosed" TargetMode="Externa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github.com/aukgit/DevMvcComponent" TargetMode="External"/><Relationship Id="rId7" Type="http://schemas.openxmlformats.org/officeDocument/2006/relationships/footnotes" Target="footnotes.xml"/><Relationship Id="rId12" Type="http://schemas.openxmlformats.org/officeDocument/2006/relationships/hyperlink" Target="https://github.com/aukgit/National-Criminals-Database/tree/582c6b127286a516182e235be525b75b788919a3" TargetMode="Externa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bit.ly/1KdX0qq"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aukgit/National-Criminals-Database/tree/2e744d8071a1edee51a5e1204adf1a49df13531a" TargetMode="External"/><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s://github.com/aukgit/National-Criminals-Database/issues?q=is%3Aissue+is%3Aclosed" TargetMode="External"/><Relationship Id="rId23" Type="http://schemas.openxmlformats.org/officeDocument/2006/relationships/hyperlink" Target="mailto:devorg.bd@gmail.com" TargetMode="External"/><Relationship Id="rId10" Type="http://schemas.openxmlformats.org/officeDocument/2006/relationships/hyperlink" Target="https://github.com/aukgit/National-Criminals-Database/issues?q=is%3Aissue+is%3Aclosed" TargetMode="External"/><Relationship Id="rId19" Type="http://schemas.openxmlformats.org/officeDocument/2006/relationships/hyperlink" Target="http://bit.ly/1UO1M0L" TargetMode="External"/><Relationship Id="rId4" Type="http://schemas.openxmlformats.org/officeDocument/2006/relationships/styles" Target="styles.xml"/><Relationship Id="rId9" Type="http://schemas.openxmlformats.org/officeDocument/2006/relationships/hyperlink" Target="https://github.com/aukgit/National-Criminals-Database" TargetMode="External"/><Relationship Id="rId14" Type="http://schemas.openxmlformats.org/officeDocument/2006/relationships/image" Target="media/image1.png"/><Relationship Id="rId22"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im\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5BD13FBE-2C74-4590-BCEA-9E17ECF07F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50</TotalTime>
  <Pages>7</Pages>
  <Words>1232</Words>
  <Characters>7026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Alim</dc:creator>
  <cp:keywords/>
  <cp:lastModifiedBy>Mails - Unknown</cp:lastModifiedBy>
  <cp:revision>17</cp:revision>
  <dcterms:created xsi:type="dcterms:W3CDTF">2016-02-29T00:10:00Z</dcterms:created>
  <dcterms:modified xsi:type="dcterms:W3CDTF">2016-02-29T01:00:00Z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